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370FF" w:rsidRPr="00BB2485" w:rsidRDefault="00542750">
      <w:pPr>
        <w:rPr>
          <w:rFonts w:ascii="Times New Roman" w:hAnsi="Times New Roman" w:cs="Times New Roman"/>
          <w:bCs/>
          <w:sz w:val="22"/>
          <w:szCs w:val="22"/>
        </w:rPr>
      </w:pPr>
      <w:r w:rsidRPr="00BB2485">
        <w:rPr>
          <w:rFonts w:ascii="Times New Roman" w:hAnsi="Times New Roman" w:cs="Times New Roman"/>
          <w:b/>
          <w:bCs/>
          <w:sz w:val="22"/>
          <w:szCs w:val="22"/>
        </w:rPr>
        <w:t>RAMAKANTH THOGITI</w:t>
      </w:r>
      <w:r w:rsidR="00064667" w:rsidRPr="00BB2485">
        <w:rPr>
          <w:rFonts w:ascii="Times New Roman" w:hAnsi="Times New Roman" w:cs="Times New Roman"/>
          <w:b/>
          <w:bCs/>
          <w:sz w:val="22"/>
          <w:szCs w:val="22"/>
        </w:rPr>
        <w:tab/>
      </w:r>
      <w:r w:rsidR="00064667" w:rsidRPr="00BB2485">
        <w:rPr>
          <w:rFonts w:ascii="Times New Roman" w:hAnsi="Times New Roman" w:cs="Times New Roman"/>
          <w:b/>
          <w:bCs/>
          <w:sz w:val="22"/>
          <w:szCs w:val="22"/>
        </w:rPr>
        <w:tab/>
      </w:r>
      <w:r w:rsidR="00064667" w:rsidRPr="00BB2485">
        <w:rPr>
          <w:rFonts w:ascii="Times New Roman" w:hAnsi="Times New Roman" w:cs="Times New Roman"/>
          <w:b/>
          <w:bCs/>
          <w:sz w:val="22"/>
          <w:szCs w:val="22"/>
        </w:rPr>
        <w:tab/>
      </w:r>
      <w:r w:rsidR="00064667" w:rsidRPr="00BB2485">
        <w:rPr>
          <w:rFonts w:ascii="Times New Roman" w:hAnsi="Times New Roman" w:cs="Times New Roman"/>
          <w:b/>
          <w:bCs/>
          <w:sz w:val="22"/>
          <w:szCs w:val="22"/>
        </w:rPr>
        <w:tab/>
      </w:r>
      <w:r w:rsidR="00064667" w:rsidRPr="00BB2485">
        <w:rPr>
          <w:rFonts w:ascii="Times New Roman" w:hAnsi="Times New Roman" w:cs="Times New Roman"/>
          <w:b/>
          <w:bCs/>
          <w:sz w:val="22"/>
          <w:szCs w:val="22"/>
        </w:rPr>
        <w:tab/>
      </w:r>
      <w:r w:rsidR="00064667" w:rsidRPr="00BB2485">
        <w:rPr>
          <w:rFonts w:ascii="Times New Roman" w:hAnsi="Times New Roman" w:cs="Times New Roman"/>
          <w:bCs/>
          <w:sz w:val="22"/>
          <w:szCs w:val="22"/>
        </w:rPr>
        <w:t>Phone</w:t>
      </w:r>
      <w:r w:rsidRPr="00BB2485">
        <w:rPr>
          <w:rFonts w:ascii="Times New Roman" w:hAnsi="Times New Roman" w:cs="Times New Roman"/>
          <w:bCs/>
          <w:sz w:val="22"/>
          <w:szCs w:val="22"/>
        </w:rPr>
        <w:t>:</w:t>
      </w:r>
      <w:r w:rsidR="00064667" w:rsidRPr="00BB2485">
        <w:rPr>
          <w:rFonts w:ascii="Times New Roman" w:hAnsi="Times New Roman" w:cs="Times New Roman"/>
          <w:bCs/>
          <w:sz w:val="22"/>
          <w:szCs w:val="22"/>
        </w:rPr>
        <w:t xml:space="preserve"> </w:t>
      </w:r>
      <w:r w:rsidRPr="00BB2485">
        <w:rPr>
          <w:rFonts w:ascii="Times New Roman" w:hAnsi="Times New Roman" w:cs="Times New Roman"/>
          <w:bCs/>
          <w:sz w:val="22"/>
          <w:szCs w:val="22"/>
        </w:rPr>
        <w:t>8121695563</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00064667" w:rsidRPr="00BB2485">
        <w:rPr>
          <w:rFonts w:ascii="Times New Roman" w:hAnsi="Times New Roman" w:cs="Times New Roman"/>
          <w:bCs/>
          <w:sz w:val="22"/>
          <w:szCs w:val="22"/>
        </w:rPr>
        <w:tab/>
      </w:r>
      <w:r w:rsidR="00064667" w:rsidRPr="00BB2485">
        <w:rPr>
          <w:rFonts w:ascii="Times New Roman" w:hAnsi="Times New Roman" w:cs="Times New Roman"/>
          <w:bCs/>
          <w:sz w:val="22"/>
          <w:szCs w:val="22"/>
        </w:rPr>
        <w:tab/>
      </w:r>
      <w:r w:rsidR="00064667" w:rsidRPr="00BB2485">
        <w:rPr>
          <w:rFonts w:ascii="Times New Roman" w:hAnsi="Times New Roman" w:cs="Times New Roman"/>
          <w:bCs/>
          <w:sz w:val="22"/>
          <w:szCs w:val="22"/>
        </w:rPr>
        <w:tab/>
      </w:r>
      <w:r w:rsidR="00064667" w:rsidRPr="00BB2485">
        <w:rPr>
          <w:rFonts w:ascii="Times New Roman" w:hAnsi="Times New Roman" w:cs="Times New Roman"/>
          <w:bCs/>
          <w:sz w:val="22"/>
          <w:szCs w:val="22"/>
        </w:rPr>
        <w:tab/>
      </w:r>
      <w:r w:rsidR="00064667" w:rsidRPr="00BB2485">
        <w:rPr>
          <w:rFonts w:ascii="Times New Roman" w:hAnsi="Times New Roman" w:cs="Times New Roman"/>
          <w:bCs/>
          <w:sz w:val="22"/>
          <w:szCs w:val="22"/>
        </w:rPr>
        <w:tab/>
        <w:t>Email</w:t>
      </w:r>
      <w:r w:rsidRPr="00BB2485">
        <w:rPr>
          <w:rFonts w:ascii="Times New Roman" w:hAnsi="Times New Roman" w:cs="Times New Roman"/>
          <w:bCs/>
          <w:sz w:val="22"/>
          <w:szCs w:val="22"/>
        </w:rPr>
        <w:t xml:space="preserve">: </w:t>
      </w:r>
      <w:r w:rsidR="00183B21" w:rsidRPr="00BB2485">
        <w:rPr>
          <w:rFonts w:ascii="Times New Roman" w:hAnsi="Times New Roman" w:cs="Times New Roman"/>
          <w:bCs/>
          <w:sz w:val="22"/>
          <w:szCs w:val="22"/>
        </w:rPr>
        <w:t>ramakanth.thogiti</w:t>
      </w:r>
      <w:r w:rsidRPr="00BB2485">
        <w:rPr>
          <w:rFonts w:ascii="Times New Roman" w:hAnsi="Times New Roman" w:cs="Times New Roman"/>
          <w:bCs/>
          <w:sz w:val="22"/>
          <w:szCs w:val="22"/>
        </w:rPr>
        <w:t>@</w:t>
      </w:r>
      <w:r w:rsidR="009736BB" w:rsidRPr="00BB2485">
        <w:rPr>
          <w:rFonts w:ascii="Times New Roman" w:hAnsi="Times New Roman" w:cs="Times New Roman"/>
          <w:bCs/>
          <w:sz w:val="22"/>
          <w:szCs w:val="22"/>
        </w:rPr>
        <w:t>gmail</w:t>
      </w:r>
      <w:r w:rsidRPr="00BB2485">
        <w:rPr>
          <w:rFonts w:ascii="Times New Roman" w:hAnsi="Times New Roman" w:cs="Times New Roman"/>
          <w:bCs/>
          <w:sz w:val="22"/>
          <w:szCs w:val="22"/>
        </w:rPr>
        <w:t>.com</w:t>
      </w:r>
    </w:p>
    <w:p w:rsidR="002370FF" w:rsidRPr="00BB2485" w:rsidRDefault="002370FF">
      <w:pPr>
        <w:pBdr>
          <w:bottom w:val="single" w:sz="8" w:space="2" w:color="000000"/>
        </w:pBdr>
        <w:rPr>
          <w:rFonts w:ascii="Times New Roman" w:hAnsi="Times New Roman" w:cs="Times New Roman"/>
          <w:sz w:val="22"/>
          <w:szCs w:val="22"/>
        </w:rPr>
      </w:pPr>
    </w:p>
    <w:p w:rsidR="002370FF" w:rsidRPr="00BB2485" w:rsidRDefault="00064667">
      <w:pPr>
        <w:shd w:val="clear" w:color="auto" w:fill="CCCCCC"/>
        <w:rPr>
          <w:rFonts w:ascii="Times New Roman" w:eastAsia="Verdana" w:hAnsi="Times New Roman" w:cs="Times New Roman"/>
          <w:b/>
          <w:bCs/>
          <w:iCs/>
          <w:color w:val="000000"/>
          <w:sz w:val="22"/>
          <w:szCs w:val="22"/>
        </w:rPr>
      </w:pPr>
      <w:r w:rsidRPr="00BB2485">
        <w:rPr>
          <w:rFonts w:ascii="Times New Roman" w:eastAsia="Verdana" w:hAnsi="Times New Roman" w:cs="Times New Roman"/>
          <w:b/>
          <w:bCs/>
          <w:iCs/>
          <w:color w:val="000000"/>
          <w:sz w:val="22"/>
          <w:szCs w:val="22"/>
        </w:rPr>
        <w:t>PROFESSIONAL EXPERIENCE</w:t>
      </w:r>
    </w:p>
    <w:p w:rsidR="00064667" w:rsidRPr="00BB2485" w:rsidRDefault="00064667">
      <w:pPr>
        <w:spacing w:before="240" w:line="276" w:lineRule="auto"/>
        <w:rPr>
          <w:rFonts w:ascii="Times New Roman" w:eastAsia="Verdana" w:hAnsi="Times New Roman" w:cs="Times New Roman"/>
          <w:b/>
          <w:color w:val="000000"/>
          <w:sz w:val="22"/>
          <w:szCs w:val="22"/>
        </w:rPr>
      </w:pPr>
      <w:r w:rsidRPr="00BB2485">
        <w:rPr>
          <w:rFonts w:ascii="Times New Roman" w:eastAsia="Verdana" w:hAnsi="Times New Roman" w:cs="Times New Roman"/>
          <w:b/>
          <w:color w:val="000000"/>
          <w:sz w:val="22"/>
          <w:szCs w:val="22"/>
        </w:rPr>
        <w:t xml:space="preserve">Oct’13 – </w:t>
      </w:r>
      <w:r w:rsidR="005E4167">
        <w:rPr>
          <w:rFonts w:ascii="Times New Roman" w:eastAsia="Verdana" w:hAnsi="Times New Roman" w:cs="Times New Roman"/>
          <w:b/>
          <w:color w:val="000000"/>
          <w:sz w:val="22"/>
          <w:szCs w:val="22"/>
        </w:rPr>
        <w:t>Mar’18</w:t>
      </w:r>
      <w:r w:rsidRPr="00BB2485">
        <w:rPr>
          <w:rFonts w:ascii="Times New Roman" w:eastAsia="Verdana" w:hAnsi="Times New Roman" w:cs="Times New Roman"/>
          <w:b/>
          <w:color w:val="000000"/>
          <w:sz w:val="22"/>
          <w:szCs w:val="22"/>
        </w:rPr>
        <w:tab/>
      </w:r>
      <w:r w:rsidRPr="00BB2485">
        <w:rPr>
          <w:rFonts w:ascii="Times New Roman" w:eastAsia="Verdana" w:hAnsi="Times New Roman" w:cs="Times New Roman"/>
          <w:b/>
          <w:color w:val="000000"/>
          <w:sz w:val="22"/>
          <w:szCs w:val="22"/>
        </w:rPr>
        <w:tab/>
        <w:t>Tata Consultancy Services</w:t>
      </w:r>
      <w:r w:rsidR="00BB6A29">
        <w:rPr>
          <w:rFonts w:ascii="Times New Roman" w:eastAsia="Verdana" w:hAnsi="Times New Roman" w:cs="Times New Roman"/>
          <w:b/>
          <w:color w:val="000000"/>
          <w:sz w:val="22"/>
          <w:szCs w:val="22"/>
        </w:rPr>
        <w:t xml:space="preserve"> as IT Analyst</w:t>
      </w:r>
      <w:r w:rsidRPr="00BB2485">
        <w:rPr>
          <w:rFonts w:ascii="Times New Roman" w:eastAsia="Verdana" w:hAnsi="Times New Roman" w:cs="Times New Roman"/>
          <w:b/>
          <w:color w:val="000000"/>
          <w:sz w:val="22"/>
          <w:szCs w:val="22"/>
        </w:rPr>
        <w:t>, Hyderabad</w:t>
      </w:r>
    </w:p>
    <w:p w:rsidR="00064667" w:rsidRPr="00BB2485" w:rsidRDefault="00064667" w:rsidP="00064667">
      <w:pPr>
        <w:spacing w:line="276" w:lineRule="auto"/>
        <w:ind w:left="2835" w:hanging="2835"/>
        <w:rPr>
          <w:rFonts w:ascii="Times New Roman" w:eastAsia="Verdana" w:hAnsi="Times New Roman" w:cs="Times New Roman"/>
          <w:i/>
          <w:color w:val="000000"/>
          <w:sz w:val="22"/>
          <w:szCs w:val="22"/>
        </w:rPr>
      </w:pPr>
      <w:r w:rsidRPr="00BB2485">
        <w:rPr>
          <w:rFonts w:ascii="Times New Roman" w:eastAsia="Verdana" w:hAnsi="Times New Roman" w:cs="Times New Roman"/>
          <w:i/>
          <w:color w:val="000000"/>
          <w:sz w:val="22"/>
          <w:szCs w:val="22"/>
        </w:rPr>
        <w:t>Domain expertise:</w:t>
      </w:r>
      <w:r w:rsidRPr="00BB2485">
        <w:rPr>
          <w:rFonts w:ascii="Times New Roman" w:eastAsia="Verdana" w:hAnsi="Times New Roman" w:cs="Times New Roman"/>
          <w:i/>
          <w:color w:val="000000"/>
          <w:sz w:val="22"/>
          <w:szCs w:val="22"/>
        </w:rPr>
        <w:tab/>
      </w:r>
      <w:r w:rsidRPr="00BB2485">
        <w:rPr>
          <w:rFonts w:ascii="Times New Roman" w:eastAsia="Verdana" w:hAnsi="Times New Roman" w:cs="Times New Roman"/>
          <w:i/>
          <w:color w:val="000000"/>
          <w:sz w:val="22"/>
          <w:szCs w:val="22"/>
        </w:rPr>
        <w:tab/>
        <w:t xml:space="preserve">Full stack development, specialized in Java EE, JAVA SE, </w:t>
      </w:r>
      <w:r w:rsidR="00614836">
        <w:rPr>
          <w:rFonts w:ascii="Times New Roman" w:eastAsia="Verdana" w:hAnsi="Times New Roman" w:cs="Times New Roman"/>
          <w:i/>
          <w:color w:val="000000"/>
          <w:sz w:val="22"/>
          <w:szCs w:val="22"/>
        </w:rPr>
        <w:t>Spring</w:t>
      </w:r>
      <w:r w:rsidRPr="00BB2485">
        <w:rPr>
          <w:rFonts w:ascii="Times New Roman" w:eastAsia="Verdana" w:hAnsi="Times New Roman" w:cs="Times New Roman"/>
          <w:i/>
          <w:color w:val="000000"/>
          <w:sz w:val="22"/>
          <w:szCs w:val="22"/>
        </w:rPr>
        <w:t xml:space="preserve">, </w:t>
      </w:r>
      <w:r w:rsidR="00614836">
        <w:rPr>
          <w:rFonts w:ascii="Times New Roman" w:eastAsia="Verdana" w:hAnsi="Times New Roman" w:cs="Times New Roman"/>
          <w:i/>
          <w:color w:val="000000"/>
          <w:sz w:val="22"/>
          <w:szCs w:val="22"/>
        </w:rPr>
        <w:t xml:space="preserve">Spring boot, </w:t>
      </w:r>
      <w:r w:rsidRPr="00BB2485">
        <w:rPr>
          <w:rFonts w:ascii="Times New Roman" w:eastAsia="Verdana" w:hAnsi="Times New Roman" w:cs="Times New Roman"/>
          <w:i/>
          <w:color w:val="000000"/>
          <w:sz w:val="22"/>
          <w:szCs w:val="22"/>
        </w:rPr>
        <w:t>HTML, Javascript, Apach</w:t>
      </w:r>
      <w:r w:rsidR="00614836">
        <w:rPr>
          <w:rFonts w:ascii="Times New Roman" w:eastAsia="Verdana" w:hAnsi="Times New Roman" w:cs="Times New Roman"/>
          <w:i/>
          <w:color w:val="000000"/>
          <w:sz w:val="22"/>
          <w:szCs w:val="22"/>
        </w:rPr>
        <w:t>e Kafka, Web services,</w:t>
      </w:r>
      <w:r w:rsidRPr="00BB2485">
        <w:rPr>
          <w:rFonts w:ascii="Times New Roman" w:eastAsia="Verdana" w:hAnsi="Times New Roman" w:cs="Times New Roman"/>
          <w:i/>
          <w:color w:val="000000"/>
          <w:sz w:val="22"/>
          <w:szCs w:val="22"/>
        </w:rPr>
        <w:t xml:space="preserve"> SQL</w:t>
      </w:r>
    </w:p>
    <w:p w:rsidR="00064667" w:rsidRPr="00BB2485" w:rsidRDefault="00064667">
      <w:pPr>
        <w:spacing w:before="240" w:line="276" w:lineRule="auto"/>
        <w:rPr>
          <w:rFonts w:ascii="Times New Roman" w:eastAsia="Verdana" w:hAnsi="Times New Roman" w:cs="Times New Roman"/>
          <w:color w:val="000000"/>
          <w:sz w:val="22"/>
          <w:szCs w:val="22"/>
        </w:rPr>
      </w:pPr>
      <w:r w:rsidRPr="00BB2485">
        <w:rPr>
          <w:rFonts w:ascii="Times New Roman" w:eastAsia="Verdana" w:hAnsi="Times New Roman" w:cs="Times New Roman"/>
          <w:b/>
          <w:color w:val="000000"/>
          <w:sz w:val="22"/>
          <w:szCs w:val="22"/>
        </w:rPr>
        <w:t>Feb’13 – Sep’13</w:t>
      </w:r>
      <w:r w:rsidRPr="00BB2485">
        <w:rPr>
          <w:rFonts w:ascii="Times New Roman" w:eastAsia="Verdana" w:hAnsi="Times New Roman" w:cs="Times New Roman"/>
          <w:color w:val="000000"/>
          <w:sz w:val="22"/>
          <w:szCs w:val="22"/>
        </w:rPr>
        <w:tab/>
      </w:r>
      <w:r w:rsidRPr="00BB2485">
        <w:rPr>
          <w:rFonts w:ascii="Times New Roman" w:eastAsia="Verdana" w:hAnsi="Times New Roman" w:cs="Times New Roman"/>
          <w:color w:val="000000"/>
          <w:sz w:val="22"/>
          <w:szCs w:val="22"/>
        </w:rPr>
        <w:tab/>
      </w:r>
      <w:r w:rsidRPr="00BB2485">
        <w:rPr>
          <w:rFonts w:ascii="Times New Roman" w:eastAsia="Verdana" w:hAnsi="Times New Roman" w:cs="Times New Roman"/>
          <w:b/>
          <w:color w:val="000000"/>
          <w:sz w:val="22"/>
          <w:szCs w:val="22"/>
        </w:rPr>
        <w:t>Saven Technologies</w:t>
      </w:r>
      <w:r w:rsidR="00BB6A29">
        <w:rPr>
          <w:rFonts w:ascii="Times New Roman" w:eastAsia="Verdana" w:hAnsi="Times New Roman" w:cs="Times New Roman"/>
          <w:b/>
          <w:color w:val="000000"/>
          <w:sz w:val="22"/>
          <w:szCs w:val="22"/>
        </w:rPr>
        <w:t xml:space="preserve"> as Developer</w:t>
      </w:r>
      <w:r w:rsidRPr="00BB2485">
        <w:rPr>
          <w:rFonts w:ascii="Times New Roman" w:eastAsia="Verdana" w:hAnsi="Times New Roman" w:cs="Times New Roman"/>
          <w:b/>
          <w:color w:val="000000"/>
          <w:sz w:val="22"/>
          <w:szCs w:val="22"/>
        </w:rPr>
        <w:t>, Hyderabad</w:t>
      </w:r>
    </w:p>
    <w:p w:rsidR="002370FF" w:rsidRPr="00BB2485" w:rsidRDefault="00064667">
      <w:pPr>
        <w:spacing w:line="276" w:lineRule="auto"/>
        <w:rPr>
          <w:rFonts w:ascii="Times New Roman" w:eastAsia="Verdana" w:hAnsi="Times New Roman" w:cs="Times New Roman"/>
          <w:color w:val="000000"/>
          <w:sz w:val="22"/>
          <w:szCs w:val="22"/>
        </w:rPr>
      </w:pPr>
      <w:r w:rsidRPr="00BB2485">
        <w:rPr>
          <w:rFonts w:ascii="Times New Roman" w:eastAsia="Verdana" w:hAnsi="Times New Roman" w:cs="Times New Roman"/>
          <w:i/>
          <w:color w:val="000000"/>
          <w:sz w:val="22"/>
          <w:szCs w:val="22"/>
        </w:rPr>
        <w:t>Domain expertise:</w:t>
      </w:r>
      <w:r w:rsidRPr="00BB2485">
        <w:rPr>
          <w:rFonts w:ascii="Times New Roman" w:eastAsia="Verdana" w:hAnsi="Times New Roman" w:cs="Times New Roman"/>
          <w:color w:val="000000"/>
          <w:sz w:val="22"/>
          <w:szCs w:val="22"/>
        </w:rPr>
        <w:tab/>
      </w:r>
      <w:r w:rsidRPr="00BB2485">
        <w:rPr>
          <w:rFonts w:ascii="Times New Roman" w:eastAsia="Verdana" w:hAnsi="Times New Roman" w:cs="Times New Roman"/>
          <w:color w:val="000000"/>
          <w:sz w:val="22"/>
          <w:szCs w:val="22"/>
        </w:rPr>
        <w:tab/>
      </w:r>
      <w:r w:rsidRPr="00BB2485">
        <w:rPr>
          <w:rFonts w:ascii="Times New Roman" w:eastAsia="Verdana" w:hAnsi="Times New Roman" w:cs="Times New Roman"/>
          <w:i/>
          <w:color w:val="000000"/>
          <w:sz w:val="22"/>
          <w:szCs w:val="22"/>
        </w:rPr>
        <w:t>C++ application development using ZeroMQ</w:t>
      </w:r>
    </w:p>
    <w:p w:rsidR="002370FF" w:rsidRPr="00BB2485" w:rsidRDefault="002370FF">
      <w:pPr>
        <w:spacing w:line="276" w:lineRule="auto"/>
        <w:jc w:val="center"/>
        <w:rPr>
          <w:rFonts w:ascii="Times New Roman" w:eastAsia="Verdana" w:hAnsi="Times New Roman" w:cs="Times New Roman"/>
          <w:color w:val="000000"/>
          <w:sz w:val="22"/>
          <w:szCs w:val="22"/>
        </w:rPr>
      </w:pPr>
    </w:p>
    <w:p w:rsidR="002370FF" w:rsidRPr="00BB2485" w:rsidRDefault="0071222A">
      <w:pPr>
        <w:shd w:val="clear" w:color="auto" w:fill="CCCCCC"/>
        <w:spacing w:line="276" w:lineRule="auto"/>
        <w:rPr>
          <w:rFonts w:ascii="Times New Roman" w:eastAsia="Arial Narrow" w:hAnsi="Times New Roman" w:cs="Times New Roman"/>
          <w:b/>
          <w:bCs/>
          <w:color w:val="000000"/>
          <w:sz w:val="22"/>
          <w:szCs w:val="22"/>
        </w:rPr>
      </w:pPr>
      <w:r w:rsidRPr="00BB2485">
        <w:rPr>
          <w:rFonts w:ascii="Times New Roman" w:eastAsia="Verdana" w:hAnsi="Times New Roman" w:cs="Times New Roman"/>
          <w:b/>
          <w:bCs/>
          <w:iCs/>
          <w:color w:val="000000"/>
          <w:sz w:val="22"/>
          <w:szCs w:val="22"/>
        </w:rPr>
        <w:t>EDUCATIONAL QUALIFICATION</w:t>
      </w:r>
    </w:p>
    <w:p w:rsidR="0071222A" w:rsidRPr="00BB2485" w:rsidRDefault="0071222A" w:rsidP="0071222A">
      <w:pPr>
        <w:spacing w:before="240" w:line="276" w:lineRule="auto"/>
        <w:ind w:left="2127" w:hanging="2127"/>
        <w:rPr>
          <w:rFonts w:ascii="Times New Roman" w:eastAsia="Arial Narrow" w:hAnsi="Times New Roman" w:cs="Times New Roman"/>
          <w:bCs/>
          <w:color w:val="000000"/>
          <w:sz w:val="22"/>
          <w:szCs w:val="22"/>
        </w:rPr>
      </w:pPr>
      <w:r w:rsidRPr="00BB2485">
        <w:rPr>
          <w:rFonts w:ascii="Times New Roman" w:eastAsia="Arial Narrow" w:hAnsi="Times New Roman" w:cs="Times New Roman"/>
          <w:b/>
          <w:bCs/>
          <w:color w:val="000000"/>
          <w:sz w:val="22"/>
          <w:szCs w:val="22"/>
        </w:rPr>
        <w:t>2011 – 2013</w:t>
      </w:r>
      <w:r w:rsidRPr="00BB2485">
        <w:rPr>
          <w:rFonts w:ascii="Times New Roman" w:eastAsia="Arial Narrow" w:hAnsi="Times New Roman" w:cs="Times New Roman"/>
          <w:bCs/>
          <w:color w:val="000000"/>
          <w:sz w:val="22"/>
          <w:szCs w:val="22"/>
        </w:rPr>
        <w:tab/>
      </w:r>
      <w:r w:rsidRPr="00BB2485">
        <w:rPr>
          <w:rFonts w:ascii="Times New Roman" w:eastAsia="Arial Narrow" w:hAnsi="Times New Roman" w:cs="Times New Roman"/>
          <w:b/>
          <w:bCs/>
          <w:color w:val="000000"/>
          <w:sz w:val="22"/>
          <w:szCs w:val="22"/>
        </w:rPr>
        <w:t>Master of Science (Information Technology)</w:t>
      </w:r>
      <w:r w:rsidRPr="00BB2485">
        <w:rPr>
          <w:rFonts w:ascii="Times New Roman" w:eastAsia="Arial Narrow" w:hAnsi="Times New Roman" w:cs="Times New Roman"/>
          <w:bCs/>
          <w:color w:val="000000"/>
          <w:sz w:val="22"/>
          <w:szCs w:val="22"/>
        </w:rPr>
        <w:t xml:space="preserve"> at International Institute of Information &amp; Technology Hyderabad (IIIT-H) with aggregate of 83%</w:t>
      </w:r>
    </w:p>
    <w:p w:rsidR="002370FF" w:rsidRPr="00BB2485" w:rsidRDefault="0071222A" w:rsidP="00BB2485">
      <w:pPr>
        <w:spacing w:line="276" w:lineRule="auto"/>
        <w:ind w:left="2127" w:hanging="2127"/>
        <w:rPr>
          <w:rFonts w:ascii="Times New Roman" w:eastAsia="Arial Narrow" w:hAnsi="Times New Roman" w:cs="Times New Roman"/>
          <w:bCs/>
          <w:color w:val="000000"/>
          <w:sz w:val="22"/>
          <w:szCs w:val="22"/>
        </w:rPr>
      </w:pPr>
      <w:r w:rsidRPr="00BB2485">
        <w:rPr>
          <w:rFonts w:ascii="Times New Roman" w:eastAsia="Arial Narrow" w:hAnsi="Times New Roman" w:cs="Times New Roman"/>
          <w:b/>
          <w:bCs/>
          <w:color w:val="000000"/>
          <w:sz w:val="22"/>
          <w:szCs w:val="22"/>
        </w:rPr>
        <w:t>2007 – 2011</w:t>
      </w:r>
      <w:r w:rsidRPr="00BB2485">
        <w:rPr>
          <w:rFonts w:ascii="Times New Roman" w:eastAsia="Arial Narrow" w:hAnsi="Times New Roman" w:cs="Times New Roman"/>
          <w:bCs/>
          <w:color w:val="000000"/>
          <w:sz w:val="22"/>
          <w:szCs w:val="22"/>
        </w:rPr>
        <w:tab/>
      </w:r>
      <w:r w:rsidRPr="00BB2485">
        <w:rPr>
          <w:rFonts w:ascii="Times New Roman" w:eastAsia="Arial Narrow" w:hAnsi="Times New Roman" w:cs="Times New Roman"/>
          <w:b/>
          <w:bCs/>
          <w:color w:val="000000"/>
          <w:sz w:val="22"/>
          <w:szCs w:val="22"/>
        </w:rPr>
        <w:t>Bachelor of Technology (Computer Science Engineering)</w:t>
      </w:r>
      <w:r w:rsidRPr="00BB2485">
        <w:rPr>
          <w:rFonts w:ascii="Times New Roman" w:eastAsia="Arial Narrow" w:hAnsi="Times New Roman" w:cs="Times New Roman"/>
          <w:bCs/>
          <w:color w:val="000000"/>
          <w:sz w:val="22"/>
          <w:szCs w:val="22"/>
        </w:rPr>
        <w:t xml:space="preserve"> at Institute of Aeronautical Engineering, Hyderabad with aggregate of 78.34%</w:t>
      </w:r>
      <w:r w:rsidR="00542750" w:rsidRPr="00BB2485">
        <w:rPr>
          <w:rFonts w:ascii="Times New Roman" w:eastAsia="Arial Narrow" w:hAnsi="Times New Roman" w:cs="Times New Roman"/>
          <w:bCs/>
          <w:color w:val="000000"/>
          <w:sz w:val="22"/>
          <w:szCs w:val="22"/>
        </w:rPr>
        <w:tab/>
      </w:r>
    </w:p>
    <w:p w:rsidR="0071222A" w:rsidRPr="00BB2485" w:rsidRDefault="0071222A" w:rsidP="0071222A">
      <w:pPr>
        <w:spacing w:line="276" w:lineRule="auto"/>
        <w:ind w:left="2127" w:hanging="2127"/>
        <w:rPr>
          <w:rFonts w:ascii="Times New Roman" w:eastAsia="Arial Narrow" w:hAnsi="Times New Roman" w:cs="Times New Roman"/>
          <w:color w:val="000000"/>
          <w:sz w:val="22"/>
          <w:szCs w:val="22"/>
        </w:rPr>
      </w:pPr>
      <w:r w:rsidRPr="00BB2485">
        <w:rPr>
          <w:rFonts w:ascii="Times New Roman" w:eastAsia="Arial Narrow" w:hAnsi="Times New Roman" w:cs="Times New Roman"/>
          <w:b/>
          <w:color w:val="000000"/>
          <w:sz w:val="22"/>
          <w:szCs w:val="22"/>
        </w:rPr>
        <w:t>2005 – 2007</w:t>
      </w:r>
      <w:r w:rsidRPr="00BB2485">
        <w:rPr>
          <w:rFonts w:ascii="Times New Roman" w:eastAsia="Arial Narrow" w:hAnsi="Times New Roman" w:cs="Times New Roman"/>
          <w:color w:val="000000"/>
          <w:sz w:val="22"/>
          <w:szCs w:val="22"/>
        </w:rPr>
        <w:tab/>
      </w:r>
      <w:r w:rsidRPr="00BB2485">
        <w:rPr>
          <w:rFonts w:ascii="Times New Roman" w:eastAsia="Arial Narrow" w:hAnsi="Times New Roman" w:cs="Times New Roman"/>
          <w:b/>
          <w:color w:val="000000"/>
          <w:sz w:val="22"/>
          <w:szCs w:val="22"/>
        </w:rPr>
        <w:t>Intermediate (MPC)</w:t>
      </w:r>
      <w:r w:rsidRPr="00BB2485">
        <w:rPr>
          <w:rFonts w:ascii="Times New Roman" w:eastAsia="Arial Narrow" w:hAnsi="Times New Roman" w:cs="Times New Roman"/>
          <w:color w:val="000000"/>
          <w:sz w:val="22"/>
          <w:szCs w:val="22"/>
        </w:rPr>
        <w:t xml:space="preserve"> at Sri Chaitanya junior college, Hyderabad with aggregate of 89 %</w:t>
      </w:r>
    </w:p>
    <w:p w:rsidR="002370FF" w:rsidRPr="00BB2485" w:rsidRDefault="0071222A" w:rsidP="0071222A">
      <w:pPr>
        <w:spacing w:line="276" w:lineRule="auto"/>
        <w:ind w:left="2127" w:hanging="2127"/>
        <w:rPr>
          <w:rFonts w:ascii="Times New Roman" w:eastAsia="Arial Narrow" w:hAnsi="Times New Roman" w:cs="Times New Roman"/>
          <w:color w:val="000000"/>
          <w:sz w:val="22"/>
          <w:szCs w:val="22"/>
        </w:rPr>
      </w:pPr>
      <w:r w:rsidRPr="00BB2485">
        <w:rPr>
          <w:rFonts w:ascii="Times New Roman" w:eastAsia="Arial Narrow" w:hAnsi="Times New Roman" w:cs="Times New Roman"/>
          <w:b/>
          <w:color w:val="000000"/>
          <w:sz w:val="22"/>
          <w:szCs w:val="22"/>
        </w:rPr>
        <w:t>2004 – 2005</w:t>
      </w:r>
      <w:r w:rsidRPr="00BB2485">
        <w:rPr>
          <w:rFonts w:ascii="Times New Roman" w:eastAsia="Arial Narrow" w:hAnsi="Times New Roman" w:cs="Times New Roman"/>
          <w:color w:val="000000"/>
          <w:sz w:val="22"/>
          <w:szCs w:val="22"/>
        </w:rPr>
        <w:tab/>
      </w:r>
      <w:r w:rsidRPr="00BB2485">
        <w:rPr>
          <w:rFonts w:ascii="Times New Roman" w:eastAsia="Arial Narrow" w:hAnsi="Times New Roman" w:cs="Times New Roman"/>
          <w:b/>
          <w:color w:val="000000"/>
          <w:sz w:val="22"/>
          <w:szCs w:val="22"/>
        </w:rPr>
        <w:t>Secondary School Certificate</w:t>
      </w:r>
      <w:r w:rsidRPr="00BB2485">
        <w:rPr>
          <w:rFonts w:ascii="Times New Roman" w:eastAsia="Arial Narrow" w:hAnsi="Times New Roman" w:cs="Times New Roman"/>
          <w:color w:val="000000"/>
          <w:sz w:val="22"/>
          <w:szCs w:val="22"/>
        </w:rPr>
        <w:t xml:space="preserve"> at Pragathi Vidya Niketan, Hyderabad with aggregate of 88.16%</w:t>
      </w:r>
    </w:p>
    <w:p w:rsidR="002370FF" w:rsidRPr="00BB2485" w:rsidRDefault="002370FF">
      <w:pPr>
        <w:spacing w:line="276" w:lineRule="auto"/>
        <w:ind w:firstLine="709"/>
        <w:jc w:val="both"/>
        <w:rPr>
          <w:rFonts w:ascii="Times New Roman" w:eastAsia="Arial Narrow" w:hAnsi="Times New Roman" w:cs="Times New Roman"/>
          <w:color w:val="000000"/>
          <w:sz w:val="22"/>
          <w:szCs w:val="22"/>
        </w:rPr>
      </w:pPr>
    </w:p>
    <w:p w:rsidR="002370FF" w:rsidRPr="00BB2485" w:rsidRDefault="00542750">
      <w:pPr>
        <w:pStyle w:val="TableContents"/>
        <w:shd w:val="clear" w:color="auto" w:fill="CCCCCC"/>
        <w:snapToGrid w:val="0"/>
        <w:spacing w:line="276" w:lineRule="auto"/>
        <w:rPr>
          <w:rFonts w:ascii="Times New Roman" w:hAnsi="Times New Roman" w:cs="Times New Roman"/>
          <w:b/>
          <w:bCs/>
          <w:iCs/>
          <w:sz w:val="22"/>
          <w:szCs w:val="22"/>
        </w:rPr>
      </w:pPr>
      <w:r w:rsidRPr="00BB2485">
        <w:rPr>
          <w:rFonts w:ascii="Times New Roman" w:hAnsi="Times New Roman" w:cs="Times New Roman"/>
          <w:b/>
          <w:bCs/>
          <w:iCs/>
          <w:sz w:val="22"/>
          <w:szCs w:val="22"/>
        </w:rPr>
        <w:t>TECHNICAL SKILLS:</w:t>
      </w:r>
    </w:p>
    <w:p w:rsidR="00B45074" w:rsidRDefault="00BB2485" w:rsidP="00B45074">
      <w:pPr>
        <w:pStyle w:val="TableContents"/>
        <w:snapToGrid w:val="0"/>
        <w:spacing w:before="240" w:line="276" w:lineRule="auto"/>
        <w:ind w:firstLine="360"/>
        <w:rPr>
          <w:rFonts w:ascii="Times New Roman" w:hAnsi="Times New Roman" w:cs="Times New Roman"/>
          <w:bCs/>
          <w:sz w:val="22"/>
          <w:szCs w:val="22"/>
        </w:rPr>
      </w:pPr>
      <w:r w:rsidRPr="00BB2485">
        <w:rPr>
          <w:rFonts w:ascii="Times New Roman" w:hAnsi="Times New Roman" w:cs="Times New Roman"/>
          <w:bCs/>
          <w:sz w:val="22"/>
          <w:szCs w:val="22"/>
        </w:rPr>
        <w:t>Programming Languages</w:t>
      </w:r>
      <w:r w:rsidRPr="00BB2485">
        <w:rPr>
          <w:rFonts w:ascii="Times New Roman" w:hAnsi="Times New Roman" w:cs="Times New Roman"/>
          <w:bCs/>
          <w:sz w:val="22"/>
          <w:szCs w:val="22"/>
        </w:rPr>
        <w:tab/>
      </w:r>
      <w:r w:rsidR="00542750" w:rsidRPr="00BB2485">
        <w:rPr>
          <w:rFonts w:ascii="Times New Roman" w:hAnsi="Times New Roman" w:cs="Times New Roman"/>
          <w:sz w:val="22"/>
          <w:szCs w:val="22"/>
        </w:rPr>
        <w:t>:</w:t>
      </w:r>
      <w:r>
        <w:rPr>
          <w:rFonts w:ascii="Times New Roman" w:hAnsi="Times New Roman" w:cs="Times New Roman"/>
          <w:sz w:val="22"/>
          <w:szCs w:val="22"/>
        </w:rPr>
        <w:tab/>
      </w:r>
      <w:r w:rsidR="00625729" w:rsidRPr="00BB2485">
        <w:rPr>
          <w:rFonts w:ascii="Times New Roman" w:hAnsi="Times New Roman" w:cs="Times New Roman"/>
          <w:sz w:val="22"/>
          <w:szCs w:val="22"/>
        </w:rPr>
        <w:t xml:space="preserve"> </w:t>
      </w:r>
      <w:r w:rsidR="00836D7B" w:rsidRPr="00BB2485">
        <w:rPr>
          <w:rFonts w:ascii="Times New Roman" w:hAnsi="Times New Roman" w:cs="Times New Roman"/>
          <w:sz w:val="22"/>
          <w:szCs w:val="22"/>
        </w:rPr>
        <w:t>JAVA</w:t>
      </w:r>
      <w:r w:rsidR="00B45074">
        <w:rPr>
          <w:rFonts w:ascii="Times New Roman" w:hAnsi="Times New Roman" w:cs="Times New Roman"/>
          <w:sz w:val="22"/>
          <w:szCs w:val="22"/>
        </w:rPr>
        <w:t xml:space="preserve"> SE</w:t>
      </w:r>
      <w:r w:rsidR="008D424F" w:rsidRPr="00BB2485">
        <w:rPr>
          <w:rFonts w:ascii="Times New Roman" w:hAnsi="Times New Roman" w:cs="Times New Roman"/>
          <w:sz w:val="22"/>
          <w:szCs w:val="22"/>
        </w:rPr>
        <w:t>, J2EE</w:t>
      </w:r>
      <w:r w:rsidR="006110DE" w:rsidRPr="00BB2485">
        <w:rPr>
          <w:rFonts w:ascii="Times New Roman" w:hAnsi="Times New Roman" w:cs="Times New Roman"/>
          <w:sz w:val="22"/>
          <w:szCs w:val="22"/>
        </w:rPr>
        <w:t>,</w:t>
      </w:r>
      <w:r>
        <w:rPr>
          <w:rFonts w:ascii="Times New Roman" w:hAnsi="Times New Roman" w:cs="Times New Roman"/>
          <w:sz w:val="22"/>
          <w:szCs w:val="22"/>
        </w:rPr>
        <w:t xml:space="preserve"> </w:t>
      </w:r>
      <w:r>
        <w:rPr>
          <w:rFonts w:ascii="Times New Roman" w:hAnsi="Times New Roman" w:cs="Times New Roman"/>
          <w:bCs/>
          <w:sz w:val="22"/>
          <w:szCs w:val="22"/>
        </w:rPr>
        <w:t>Spring</w:t>
      </w:r>
      <w:r w:rsidR="00513BD8" w:rsidRPr="00BB2485">
        <w:rPr>
          <w:rFonts w:ascii="Times New Roman" w:hAnsi="Times New Roman" w:cs="Times New Roman"/>
          <w:bCs/>
          <w:sz w:val="22"/>
          <w:szCs w:val="22"/>
        </w:rPr>
        <w:t xml:space="preserve">, </w:t>
      </w:r>
      <w:r w:rsidR="00B45074">
        <w:rPr>
          <w:rFonts w:ascii="Times New Roman" w:hAnsi="Times New Roman" w:cs="Times New Roman"/>
          <w:bCs/>
          <w:sz w:val="22"/>
          <w:szCs w:val="22"/>
        </w:rPr>
        <w:t xml:space="preserve">Spring boot, </w:t>
      </w:r>
      <w:r w:rsidR="00836D7B" w:rsidRPr="00BB2485">
        <w:rPr>
          <w:rFonts w:ascii="Times New Roman" w:hAnsi="Times New Roman" w:cs="Times New Roman"/>
          <w:bCs/>
          <w:sz w:val="22"/>
          <w:szCs w:val="22"/>
        </w:rPr>
        <w:t>Web</w:t>
      </w:r>
      <w:r>
        <w:rPr>
          <w:rFonts w:ascii="Times New Roman" w:hAnsi="Times New Roman" w:cs="Times New Roman"/>
          <w:bCs/>
          <w:sz w:val="22"/>
          <w:szCs w:val="22"/>
        </w:rPr>
        <w:t xml:space="preserve"> </w:t>
      </w:r>
      <w:r w:rsidR="00836D7B" w:rsidRPr="00BB2485">
        <w:rPr>
          <w:rFonts w:ascii="Times New Roman" w:hAnsi="Times New Roman" w:cs="Times New Roman"/>
          <w:bCs/>
          <w:sz w:val="22"/>
          <w:szCs w:val="22"/>
        </w:rPr>
        <w:t>services</w:t>
      </w:r>
      <w:r w:rsidRPr="00BB2485">
        <w:rPr>
          <w:rFonts w:ascii="Times New Roman" w:hAnsi="Times New Roman" w:cs="Times New Roman"/>
          <w:bCs/>
          <w:sz w:val="22"/>
          <w:szCs w:val="22"/>
        </w:rPr>
        <w:t xml:space="preserve">, </w:t>
      </w:r>
    </w:p>
    <w:p w:rsidR="002370FF" w:rsidRPr="00BB2485" w:rsidRDefault="00BB2485" w:rsidP="00B45074">
      <w:pPr>
        <w:pStyle w:val="TableContents"/>
        <w:snapToGrid w:val="0"/>
        <w:spacing w:line="276" w:lineRule="auto"/>
        <w:ind w:left="2836" w:firstLine="709"/>
        <w:rPr>
          <w:rFonts w:ascii="Times New Roman" w:hAnsi="Times New Roman" w:cs="Times New Roman"/>
          <w:sz w:val="22"/>
          <w:szCs w:val="22"/>
        </w:rPr>
      </w:pPr>
      <w:r w:rsidRPr="00BB2485">
        <w:rPr>
          <w:rFonts w:ascii="Times New Roman" w:hAnsi="Times New Roman" w:cs="Times New Roman"/>
          <w:bCs/>
          <w:sz w:val="22"/>
          <w:szCs w:val="22"/>
        </w:rPr>
        <w:t>Apache Kafka, C, C++</w:t>
      </w:r>
    </w:p>
    <w:p w:rsidR="002370FF" w:rsidRPr="00BB2485" w:rsidRDefault="00542750" w:rsidP="00BB2485">
      <w:pPr>
        <w:pStyle w:val="TableContents"/>
        <w:snapToGrid w:val="0"/>
        <w:spacing w:line="276" w:lineRule="auto"/>
        <w:ind w:left="360"/>
        <w:rPr>
          <w:rFonts w:ascii="Times New Roman" w:hAnsi="Times New Roman" w:cs="Times New Roman"/>
          <w:sz w:val="22"/>
          <w:szCs w:val="22"/>
        </w:rPr>
      </w:pPr>
      <w:r w:rsidRPr="00BB2485">
        <w:rPr>
          <w:rFonts w:ascii="Times New Roman" w:hAnsi="Times New Roman" w:cs="Times New Roman"/>
          <w:bCs/>
          <w:sz w:val="22"/>
          <w:szCs w:val="22"/>
        </w:rPr>
        <w:t>Databases</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sz w:val="22"/>
          <w:szCs w:val="22"/>
        </w:rPr>
        <w:t>:</w:t>
      </w:r>
      <w:r w:rsidR="00BB2485">
        <w:rPr>
          <w:rFonts w:ascii="Times New Roman" w:hAnsi="Times New Roman" w:cs="Times New Roman"/>
          <w:sz w:val="22"/>
          <w:szCs w:val="22"/>
        </w:rPr>
        <w:tab/>
        <w:t xml:space="preserve">Oracle, </w:t>
      </w:r>
      <w:r w:rsidRPr="00BB2485">
        <w:rPr>
          <w:rFonts w:ascii="Times New Roman" w:hAnsi="Times New Roman" w:cs="Times New Roman"/>
          <w:sz w:val="22"/>
          <w:szCs w:val="22"/>
        </w:rPr>
        <w:t>MySql</w:t>
      </w:r>
      <w:r w:rsidR="00BB2485">
        <w:rPr>
          <w:rFonts w:ascii="Times New Roman" w:hAnsi="Times New Roman" w:cs="Times New Roman"/>
          <w:sz w:val="22"/>
          <w:szCs w:val="22"/>
        </w:rPr>
        <w:t>, SQL</w:t>
      </w:r>
    </w:p>
    <w:p w:rsidR="00BB2485" w:rsidRDefault="00542750" w:rsidP="00BB2485">
      <w:pPr>
        <w:pStyle w:val="TableContents"/>
        <w:snapToGrid w:val="0"/>
        <w:spacing w:line="276" w:lineRule="auto"/>
        <w:ind w:left="360"/>
        <w:rPr>
          <w:rFonts w:ascii="Times New Roman" w:hAnsi="Times New Roman" w:cs="Times New Roman"/>
          <w:sz w:val="22"/>
          <w:szCs w:val="22"/>
        </w:rPr>
      </w:pPr>
      <w:r w:rsidRPr="00BB2485">
        <w:rPr>
          <w:rFonts w:ascii="Times New Roman" w:hAnsi="Times New Roman" w:cs="Times New Roman"/>
          <w:bCs/>
          <w:sz w:val="22"/>
          <w:szCs w:val="22"/>
        </w:rPr>
        <w:t>Operating Systems</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sz w:val="22"/>
          <w:szCs w:val="22"/>
        </w:rPr>
        <w:t>:</w:t>
      </w:r>
      <w:r w:rsidR="00BB2485">
        <w:rPr>
          <w:rFonts w:ascii="Times New Roman" w:hAnsi="Times New Roman" w:cs="Times New Roman"/>
          <w:sz w:val="22"/>
          <w:szCs w:val="22"/>
        </w:rPr>
        <w:tab/>
      </w:r>
      <w:r w:rsidRPr="00BB2485">
        <w:rPr>
          <w:rFonts w:ascii="Times New Roman" w:hAnsi="Times New Roman" w:cs="Times New Roman"/>
          <w:sz w:val="22"/>
          <w:szCs w:val="22"/>
        </w:rPr>
        <w:t xml:space="preserve">Windows, Linux </w:t>
      </w:r>
    </w:p>
    <w:p w:rsidR="002370FF" w:rsidRPr="00BB2485" w:rsidRDefault="00542750" w:rsidP="00BB2485">
      <w:pPr>
        <w:pStyle w:val="TableContents"/>
        <w:snapToGrid w:val="0"/>
        <w:spacing w:line="276" w:lineRule="auto"/>
        <w:ind w:left="360"/>
        <w:rPr>
          <w:rFonts w:ascii="Times New Roman" w:hAnsi="Times New Roman" w:cs="Times New Roman"/>
          <w:sz w:val="22"/>
          <w:szCs w:val="22"/>
        </w:rPr>
      </w:pPr>
      <w:r w:rsidRPr="00BB2485">
        <w:rPr>
          <w:rFonts w:ascii="Times New Roman" w:hAnsi="Times New Roman" w:cs="Times New Roman"/>
          <w:bCs/>
          <w:sz w:val="22"/>
          <w:szCs w:val="22"/>
        </w:rPr>
        <w:t>Web Technologies</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sz w:val="22"/>
          <w:szCs w:val="22"/>
        </w:rPr>
        <w:t>:</w:t>
      </w:r>
      <w:r w:rsidR="00625729" w:rsidRPr="00BB2485">
        <w:rPr>
          <w:rFonts w:ascii="Times New Roman" w:hAnsi="Times New Roman" w:cs="Times New Roman"/>
          <w:sz w:val="22"/>
          <w:szCs w:val="22"/>
        </w:rPr>
        <w:t xml:space="preserve"> </w:t>
      </w:r>
      <w:r w:rsidR="00BB2485">
        <w:rPr>
          <w:rFonts w:ascii="Times New Roman" w:hAnsi="Times New Roman" w:cs="Times New Roman"/>
          <w:sz w:val="22"/>
          <w:szCs w:val="22"/>
        </w:rPr>
        <w:tab/>
      </w:r>
      <w:r w:rsidRPr="00BB2485">
        <w:rPr>
          <w:rFonts w:ascii="Times New Roman" w:hAnsi="Times New Roman" w:cs="Times New Roman"/>
          <w:sz w:val="22"/>
          <w:szCs w:val="22"/>
        </w:rPr>
        <w:t>HTML, JavaScript</w:t>
      </w:r>
      <w:r w:rsidR="00BB2485">
        <w:rPr>
          <w:rFonts w:ascii="Times New Roman" w:hAnsi="Times New Roman" w:cs="Times New Roman"/>
          <w:sz w:val="22"/>
          <w:szCs w:val="22"/>
        </w:rPr>
        <w:t>, CSS, JQuery, AJAX, AngularJS</w:t>
      </w:r>
    </w:p>
    <w:p w:rsidR="002370FF" w:rsidRPr="00BB2485" w:rsidRDefault="00542750" w:rsidP="00BB2485">
      <w:pPr>
        <w:pStyle w:val="TableContents"/>
        <w:snapToGrid w:val="0"/>
        <w:spacing w:line="276" w:lineRule="auto"/>
        <w:ind w:left="360"/>
        <w:rPr>
          <w:rFonts w:ascii="Times New Roman" w:hAnsi="Times New Roman" w:cs="Times New Roman"/>
          <w:sz w:val="22"/>
          <w:szCs w:val="22"/>
        </w:rPr>
      </w:pPr>
      <w:r w:rsidRPr="00BB2485">
        <w:rPr>
          <w:rFonts w:ascii="Times New Roman" w:hAnsi="Times New Roman" w:cs="Times New Roman"/>
          <w:sz w:val="22"/>
          <w:szCs w:val="22"/>
        </w:rPr>
        <w:t>Scripting languages</w:t>
      </w:r>
      <w:r w:rsidRPr="00BB2485">
        <w:rPr>
          <w:rFonts w:ascii="Times New Roman" w:hAnsi="Times New Roman" w:cs="Times New Roman"/>
          <w:sz w:val="22"/>
          <w:szCs w:val="22"/>
        </w:rPr>
        <w:tab/>
      </w:r>
      <w:r w:rsidRPr="00BB2485">
        <w:rPr>
          <w:rFonts w:ascii="Times New Roman" w:hAnsi="Times New Roman" w:cs="Times New Roman"/>
          <w:sz w:val="22"/>
          <w:szCs w:val="22"/>
        </w:rPr>
        <w:tab/>
        <w:t xml:space="preserve">:  </w:t>
      </w:r>
      <w:r w:rsidR="00BB2485">
        <w:rPr>
          <w:rFonts w:ascii="Times New Roman" w:hAnsi="Times New Roman" w:cs="Times New Roman"/>
          <w:sz w:val="22"/>
          <w:szCs w:val="22"/>
        </w:rPr>
        <w:tab/>
      </w:r>
      <w:r w:rsidRPr="00BB2485">
        <w:rPr>
          <w:rFonts w:ascii="Times New Roman" w:hAnsi="Times New Roman" w:cs="Times New Roman"/>
          <w:sz w:val="22"/>
          <w:szCs w:val="22"/>
        </w:rPr>
        <w:t>Python</w:t>
      </w:r>
    </w:p>
    <w:p w:rsidR="002370FF" w:rsidRPr="00BB2485" w:rsidRDefault="00542750" w:rsidP="00BB2485">
      <w:pPr>
        <w:pStyle w:val="TableContents"/>
        <w:snapToGrid w:val="0"/>
        <w:spacing w:line="276" w:lineRule="auto"/>
        <w:ind w:left="360"/>
        <w:rPr>
          <w:rFonts w:ascii="Times New Roman" w:eastAsia="Arial Narrow" w:hAnsi="Times New Roman" w:cs="Times New Roman"/>
          <w:color w:val="000000"/>
          <w:sz w:val="22"/>
          <w:szCs w:val="22"/>
        </w:rPr>
      </w:pPr>
      <w:r w:rsidRPr="00BB2485">
        <w:rPr>
          <w:rFonts w:ascii="Times New Roman" w:eastAsia="Arial Narrow" w:hAnsi="Times New Roman" w:cs="Times New Roman"/>
          <w:bCs/>
          <w:color w:val="000000"/>
          <w:sz w:val="22"/>
          <w:szCs w:val="22"/>
        </w:rPr>
        <w:t>Packages</w:t>
      </w:r>
      <w:r w:rsidRPr="00BB2485">
        <w:rPr>
          <w:rFonts w:ascii="Times New Roman" w:eastAsia="Arial Narrow" w:hAnsi="Times New Roman" w:cs="Times New Roman"/>
          <w:bCs/>
          <w:color w:val="000000"/>
          <w:sz w:val="22"/>
          <w:szCs w:val="22"/>
        </w:rPr>
        <w:tab/>
      </w:r>
      <w:r w:rsidRPr="00BB2485">
        <w:rPr>
          <w:rFonts w:ascii="Times New Roman" w:eastAsia="Arial Narrow" w:hAnsi="Times New Roman" w:cs="Times New Roman"/>
          <w:bCs/>
          <w:color w:val="000000"/>
          <w:sz w:val="22"/>
          <w:szCs w:val="22"/>
        </w:rPr>
        <w:tab/>
      </w:r>
      <w:r w:rsidRPr="00BB2485">
        <w:rPr>
          <w:rFonts w:ascii="Times New Roman" w:eastAsia="Arial Narrow" w:hAnsi="Times New Roman" w:cs="Times New Roman"/>
          <w:bCs/>
          <w:color w:val="000000"/>
          <w:sz w:val="22"/>
          <w:szCs w:val="22"/>
        </w:rPr>
        <w:tab/>
      </w:r>
      <w:r w:rsidRPr="00BB2485">
        <w:rPr>
          <w:rFonts w:ascii="Times New Roman" w:eastAsia="Arial Narrow" w:hAnsi="Times New Roman" w:cs="Times New Roman"/>
          <w:color w:val="000000"/>
          <w:sz w:val="22"/>
          <w:szCs w:val="22"/>
        </w:rPr>
        <w:t>:</w:t>
      </w:r>
      <w:r w:rsidR="00625729" w:rsidRPr="00BB2485">
        <w:rPr>
          <w:rFonts w:ascii="Times New Roman" w:eastAsia="Arial Narrow" w:hAnsi="Times New Roman" w:cs="Times New Roman"/>
          <w:color w:val="000000"/>
          <w:sz w:val="22"/>
          <w:szCs w:val="22"/>
        </w:rPr>
        <w:t xml:space="preserve"> </w:t>
      </w:r>
      <w:r w:rsidR="00BB2485">
        <w:rPr>
          <w:rFonts w:ascii="Times New Roman" w:eastAsia="Arial Narrow" w:hAnsi="Times New Roman" w:cs="Times New Roman"/>
          <w:color w:val="000000"/>
          <w:sz w:val="22"/>
          <w:szCs w:val="22"/>
        </w:rPr>
        <w:tab/>
      </w:r>
      <w:r w:rsidRPr="00BB2485">
        <w:rPr>
          <w:rFonts w:ascii="Times New Roman" w:eastAsia="Arial Narrow" w:hAnsi="Times New Roman" w:cs="Times New Roman"/>
          <w:color w:val="000000"/>
          <w:sz w:val="22"/>
          <w:szCs w:val="22"/>
        </w:rPr>
        <w:t>MS Office</w:t>
      </w:r>
    </w:p>
    <w:p w:rsidR="002370FF" w:rsidRPr="00BB2485" w:rsidRDefault="00542750" w:rsidP="00BB2485">
      <w:pPr>
        <w:spacing w:line="276" w:lineRule="auto"/>
        <w:ind w:left="360"/>
        <w:rPr>
          <w:rFonts w:ascii="Times New Roman" w:hAnsi="Times New Roman" w:cs="Times New Roman"/>
          <w:bCs/>
          <w:sz w:val="22"/>
          <w:szCs w:val="22"/>
        </w:rPr>
      </w:pPr>
      <w:r w:rsidRPr="00BB2485">
        <w:rPr>
          <w:rFonts w:ascii="Times New Roman" w:eastAsia="Nimbus Roman No9 L" w:hAnsi="Times New Roman" w:cs="Times New Roman"/>
          <w:sz w:val="22"/>
          <w:szCs w:val="22"/>
        </w:rPr>
        <w:t>Tools &amp; Editors</w:t>
      </w:r>
      <w:r w:rsidRPr="00BB2485">
        <w:rPr>
          <w:rFonts w:ascii="Times New Roman" w:hAnsi="Times New Roman" w:cs="Times New Roman"/>
          <w:sz w:val="22"/>
          <w:szCs w:val="22"/>
        </w:rPr>
        <w:tab/>
      </w:r>
      <w:r w:rsidRPr="00BB2485">
        <w:rPr>
          <w:rFonts w:ascii="Times New Roman" w:hAnsi="Times New Roman" w:cs="Times New Roman"/>
          <w:sz w:val="22"/>
          <w:szCs w:val="22"/>
        </w:rPr>
        <w:tab/>
      </w:r>
      <w:r w:rsidRPr="00BB2485">
        <w:rPr>
          <w:rFonts w:ascii="Times New Roman" w:hAnsi="Times New Roman" w:cs="Times New Roman"/>
          <w:bCs/>
          <w:sz w:val="22"/>
          <w:szCs w:val="22"/>
        </w:rPr>
        <w:t>:</w:t>
      </w:r>
      <w:r w:rsidR="00625729" w:rsidRPr="00BB2485">
        <w:rPr>
          <w:rFonts w:ascii="Times New Roman" w:hAnsi="Times New Roman" w:cs="Times New Roman"/>
          <w:bCs/>
          <w:sz w:val="22"/>
          <w:szCs w:val="22"/>
        </w:rPr>
        <w:t xml:space="preserve"> </w:t>
      </w:r>
      <w:r w:rsidR="00BB2485">
        <w:rPr>
          <w:rFonts w:ascii="Times New Roman" w:hAnsi="Times New Roman" w:cs="Times New Roman"/>
          <w:bCs/>
          <w:sz w:val="22"/>
          <w:szCs w:val="22"/>
        </w:rPr>
        <w:tab/>
        <w:t xml:space="preserve">Eclipse, SVN, GIT, </w:t>
      </w:r>
      <w:r w:rsidRPr="00BB2485">
        <w:rPr>
          <w:rFonts w:ascii="Times New Roman" w:hAnsi="Times New Roman" w:cs="Times New Roman"/>
          <w:bCs/>
          <w:sz w:val="22"/>
          <w:szCs w:val="22"/>
        </w:rPr>
        <w:t>Netbeans, Editplus</w:t>
      </w:r>
      <w:r w:rsidR="008D44CD">
        <w:rPr>
          <w:rFonts w:ascii="Times New Roman" w:hAnsi="Times New Roman" w:cs="Times New Roman"/>
          <w:bCs/>
          <w:sz w:val="22"/>
          <w:szCs w:val="22"/>
        </w:rPr>
        <w:t>, Jenkins</w:t>
      </w:r>
    </w:p>
    <w:p w:rsidR="00D10C7D" w:rsidRPr="00BB2485" w:rsidRDefault="00D10C7D" w:rsidP="00D10C7D">
      <w:pPr>
        <w:tabs>
          <w:tab w:val="left" w:pos="3885"/>
        </w:tabs>
        <w:jc w:val="both"/>
        <w:rPr>
          <w:rFonts w:ascii="Times New Roman" w:eastAsia="Arial Narrow" w:hAnsi="Times New Roman" w:cs="Times New Roman"/>
          <w:bCs/>
          <w:color w:val="000000"/>
          <w:sz w:val="22"/>
          <w:szCs w:val="22"/>
        </w:rPr>
      </w:pPr>
    </w:p>
    <w:p w:rsidR="00D10C7D" w:rsidRPr="00BB2485" w:rsidRDefault="00D10C7D" w:rsidP="00D10C7D">
      <w:pPr>
        <w:pStyle w:val="TableContents"/>
        <w:shd w:val="clear" w:color="auto" w:fill="CCCCCC"/>
        <w:snapToGrid w:val="0"/>
        <w:rPr>
          <w:rFonts w:ascii="Times New Roman" w:hAnsi="Times New Roman" w:cs="Times New Roman"/>
          <w:sz w:val="22"/>
          <w:szCs w:val="22"/>
        </w:rPr>
      </w:pPr>
      <w:r w:rsidRPr="00BB2485">
        <w:rPr>
          <w:rFonts w:ascii="Times New Roman" w:hAnsi="Times New Roman" w:cs="Times New Roman"/>
          <w:b/>
          <w:bCs/>
          <w:iCs/>
          <w:sz w:val="22"/>
          <w:szCs w:val="22"/>
        </w:rPr>
        <w:t>ACHIEVEMENTS:</w:t>
      </w:r>
    </w:p>
    <w:p w:rsidR="00D10C7D" w:rsidRDefault="00D10C7D" w:rsidP="00D53148">
      <w:pPr>
        <w:pStyle w:val="TableContents"/>
        <w:numPr>
          <w:ilvl w:val="0"/>
          <w:numId w:val="6"/>
        </w:numPr>
        <w:snapToGrid w:val="0"/>
        <w:spacing w:before="240" w:line="276" w:lineRule="auto"/>
        <w:rPr>
          <w:rFonts w:ascii="Times New Roman" w:hAnsi="Times New Roman" w:cs="Times New Roman"/>
          <w:sz w:val="22"/>
          <w:szCs w:val="22"/>
        </w:rPr>
      </w:pPr>
      <w:r>
        <w:rPr>
          <w:rFonts w:ascii="Times New Roman" w:hAnsi="Times New Roman" w:cs="Times New Roman"/>
          <w:sz w:val="22"/>
          <w:szCs w:val="22"/>
        </w:rPr>
        <w:t>Oracle Certified Java Professional JAVA SE 5 (OCJP)</w:t>
      </w:r>
    </w:p>
    <w:p w:rsidR="00D10C7D" w:rsidRDefault="00D10C7D" w:rsidP="00D10C7D">
      <w:pPr>
        <w:pStyle w:val="TableContents"/>
        <w:numPr>
          <w:ilvl w:val="0"/>
          <w:numId w:val="6"/>
        </w:numPr>
        <w:snapToGrid w:val="0"/>
        <w:spacing w:line="276" w:lineRule="auto"/>
        <w:rPr>
          <w:rFonts w:ascii="Times New Roman" w:hAnsi="Times New Roman" w:cs="Times New Roman"/>
          <w:sz w:val="22"/>
          <w:szCs w:val="22"/>
        </w:rPr>
      </w:pPr>
      <w:r>
        <w:rPr>
          <w:rFonts w:ascii="Times New Roman" w:hAnsi="Times New Roman" w:cs="Times New Roman"/>
          <w:sz w:val="22"/>
          <w:szCs w:val="22"/>
        </w:rPr>
        <w:t>Oracle Certified Web Component Developer 5 (OCWCD)</w:t>
      </w:r>
    </w:p>
    <w:p w:rsidR="00140C1B" w:rsidRDefault="00140C1B" w:rsidP="00D10C7D">
      <w:pPr>
        <w:pStyle w:val="TableContents"/>
        <w:numPr>
          <w:ilvl w:val="0"/>
          <w:numId w:val="6"/>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Oracle Database 11g: SQL Fundamentals I certified</w:t>
      </w:r>
    </w:p>
    <w:p w:rsidR="00D10C7D" w:rsidRPr="00D10C7D"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D10C7D">
        <w:rPr>
          <w:rFonts w:ascii="Times New Roman" w:hAnsi="Times New Roman" w:cs="Times New Roman"/>
          <w:sz w:val="22"/>
          <w:szCs w:val="22"/>
        </w:rPr>
        <w:t>Cisco Certified Network Associate (CCNA) exploration 1</w:t>
      </w:r>
    </w:p>
    <w:p w:rsidR="00D10C7D" w:rsidRPr="00BB2485"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Star Of the Learners Group award from TCS</w:t>
      </w:r>
    </w:p>
    <w:p w:rsidR="00D10C7D"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Service &amp; Commitment  Award from TCS</w:t>
      </w:r>
    </w:p>
    <w:p w:rsidR="00D10C7D" w:rsidRPr="00BB2485"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D10C7D">
        <w:rPr>
          <w:rFonts w:ascii="Times New Roman" w:hAnsi="Times New Roman" w:cs="Times New Roman"/>
          <w:sz w:val="22"/>
          <w:szCs w:val="22"/>
        </w:rPr>
        <w:t>Knowledge Disseminator, Wavemaker and Cornerstone award in TCS each year for learning and sharing new technologies.</w:t>
      </w:r>
    </w:p>
    <w:p w:rsidR="00D10C7D" w:rsidRPr="00BB2485"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A letter of appreciation and recommendation from Professor Lynn Robert Carter, Ph.D for Software Engineering Foundation course under his guidance.</w:t>
      </w:r>
    </w:p>
    <w:p w:rsidR="00D10C7D" w:rsidRPr="00BB2485" w:rsidRDefault="00D10C7D" w:rsidP="00D10C7D">
      <w:pPr>
        <w:pStyle w:val="TableContents"/>
        <w:numPr>
          <w:ilvl w:val="0"/>
          <w:numId w:val="6"/>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Developed a real time application for swimming pool id-card/receipt</w:t>
      </w:r>
    </w:p>
    <w:p w:rsidR="00D10C7D" w:rsidRPr="00BB2485" w:rsidRDefault="00D10C7D">
      <w:pPr>
        <w:spacing w:line="276" w:lineRule="auto"/>
        <w:ind w:left="720"/>
        <w:rPr>
          <w:rFonts w:ascii="Times New Roman" w:hAnsi="Times New Roman" w:cs="Times New Roman"/>
          <w:bCs/>
          <w:sz w:val="22"/>
          <w:szCs w:val="22"/>
        </w:rPr>
      </w:pPr>
    </w:p>
    <w:p w:rsidR="002370FF" w:rsidRPr="00BB2485" w:rsidRDefault="00542750">
      <w:pPr>
        <w:shd w:val="clear" w:color="auto" w:fill="CCCCCC"/>
        <w:spacing w:line="276" w:lineRule="auto"/>
        <w:jc w:val="both"/>
        <w:rPr>
          <w:rFonts w:ascii="Times New Roman" w:eastAsia="Arial Narrow" w:hAnsi="Times New Roman" w:cs="Times New Roman"/>
          <w:b/>
          <w:bCs/>
          <w:iCs/>
          <w:color w:val="000000"/>
          <w:sz w:val="22"/>
          <w:szCs w:val="22"/>
        </w:rPr>
      </w:pPr>
      <w:r w:rsidRPr="00BB2485">
        <w:rPr>
          <w:rFonts w:ascii="Times New Roman" w:eastAsia="Arial Narrow" w:hAnsi="Times New Roman" w:cs="Times New Roman"/>
          <w:b/>
          <w:bCs/>
          <w:iCs/>
          <w:color w:val="000000"/>
          <w:sz w:val="22"/>
          <w:szCs w:val="22"/>
        </w:rPr>
        <w:t>WORK EXPERIENCE:</w:t>
      </w:r>
    </w:p>
    <w:p w:rsidR="002532E0" w:rsidRPr="00BB2485" w:rsidRDefault="002532E0" w:rsidP="002532E0">
      <w:pPr>
        <w:pStyle w:val="ListParagraph"/>
        <w:spacing w:line="276" w:lineRule="auto"/>
        <w:rPr>
          <w:rFonts w:ascii="Times New Roman" w:hAnsi="Times New Roman" w:cs="Times New Roman"/>
          <w:bCs/>
          <w:sz w:val="22"/>
          <w:szCs w:val="22"/>
        </w:rPr>
      </w:pPr>
    </w:p>
    <w:p w:rsidR="009058C7" w:rsidRPr="00BB2485" w:rsidRDefault="002532E0" w:rsidP="009058C7">
      <w:pPr>
        <w:pStyle w:val="ListParagraph"/>
        <w:numPr>
          <w:ilvl w:val="0"/>
          <w:numId w:val="5"/>
        </w:numPr>
        <w:spacing w:line="276" w:lineRule="auto"/>
        <w:rPr>
          <w:rFonts w:ascii="Times New Roman" w:hAnsi="Times New Roman" w:cs="Times New Roman"/>
          <w:bCs/>
          <w:sz w:val="22"/>
          <w:szCs w:val="22"/>
          <w:u w:val="single"/>
        </w:rPr>
      </w:pPr>
      <w:r w:rsidRPr="00BB2485">
        <w:rPr>
          <w:rFonts w:ascii="Times New Roman" w:hAnsi="Times New Roman" w:cs="Times New Roman"/>
          <w:bCs/>
          <w:sz w:val="22"/>
          <w:szCs w:val="22"/>
          <w:u w:val="single"/>
        </w:rPr>
        <w:t>TATA Consultancy Services</w:t>
      </w:r>
      <w:r w:rsidR="005E4167">
        <w:rPr>
          <w:rFonts w:ascii="Times New Roman" w:hAnsi="Times New Roman" w:cs="Times New Roman"/>
          <w:bCs/>
          <w:sz w:val="22"/>
          <w:szCs w:val="22"/>
        </w:rPr>
        <w:tab/>
      </w:r>
      <w:r w:rsidR="005E4167">
        <w:rPr>
          <w:rFonts w:ascii="Times New Roman" w:hAnsi="Times New Roman" w:cs="Times New Roman"/>
          <w:bCs/>
          <w:sz w:val="22"/>
          <w:szCs w:val="22"/>
        </w:rPr>
        <w:tab/>
      </w:r>
      <w:r w:rsidR="005E4167">
        <w:rPr>
          <w:rFonts w:ascii="Times New Roman" w:hAnsi="Times New Roman" w:cs="Times New Roman"/>
          <w:bCs/>
          <w:sz w:val="22"/>
          <w:szCs w:val="22"/>
        </w:rPr>
        <w:tab/>
      </w:r>
      <w:r w:rsidR="005E4167">
        <w:rPr>
          <w:rFonts w:ascii="Times New Roman" w:hAnsi="Times New Roman" w:cs="Times New Roman"/>
          <w:bCs/>
          <w:sz w:val="22"/>
          <w:szCs w:val="22"/>
        </w:rPr>
        <w:tab/>
      </w:r>
      <w:r w:rsidR="005E4167">
        <w:rPr>
          <w:rFonts w:ascii="Times New Roman" w:hAnsi="Times New Roman" w:cs="Times New Roman"/>
          <w:bCs/>
          <w:sz w:val="22"/>
          <w:szCs w:val="22"/>
        </w:rPr>
        <w:tab/>
        <w:t>Duration: 4 years 4</w:t>
      </w:r>
      <w:r w:rsidR="00140C1B">
        <w:rPr>
          <w:rFonts w:ascii="Times New Roman" w:hAnsi="Times New Roman" w:cs="Times New Roman"/>
          <w:bCs/>
          <w:sz w:val="22"/>
          <w:szCs w:val="22"/>
        </w:rPr>
        <w:t xml:space="preserve"> months</w:t>
      </w:r>
    </w:p>
    <w:p w:rsidR="00952F9F" w:rsidRPr="00BB2485" w:rsidRDefault="00952F9F" w:rsidP="00952F9F">
      <w:pPr>
        <w:pStyle w:val="ListParagraph"/>
        <w:numPr>
          <w:ilvl w:val="0"/>
          <w:numId w:val="5"/>
        </w:numPr>
        <w:spacing w:line="276" w:lineRule="auto"/>
        <w:rPr>
          <w:rFonts w:ascii="Times New Roman" w:hAnsi="Times New Roman" w:cs="Times New Roman"/>
          <w:bCs/>
          <w:sz w:val="22"/>
          <w:szCs w:val="22"/>
        </w:rPr>
      </w:pPr>
      <w:r>
        <w:rPr>
          <w:rFonts w:ascii="Times New Roman" w:hAnsi="Times New Roman" w:cs="Times New Roman"/>
          <w:bCs/>
          <w:sz w:val="22"/>
          <w:szCs w:val="22"/>
        </w:rPr>
        <w:lastRenderedPageBreak/>
        <w:t>Project5</w:t>
      </w:r>
      <w:r w:rsidRPr="00BB2485">
        <w:rPr>
          <w:rFonts w:ascii="Times New Roman" w:hAnsi="Times New Roman" w:cs="Times New Roman"/>
          <w:bCs/>
          <w:sz w:val="22"/>
          <w:szCs w:val="22"/>
        </w:rPr>
        <w:tab/>
        <w:t xml:space="preserve">: </w:t>
      </w:r>
      <w:r>
        <w:rPr>
          <w:rFonts w:ascii="Times New Roman" w:hAnsi="Times New Roman" w:cs="Times New Roman"/>
          <w:bCs/>
          <w:sz w:val="22"/>
          <w:szCs w:val="22"/>
        </w:rPr>
        <w:t>RMS (Rule Management Service)</w:t>
      </w:r>
      <w:r w:rsidRPr="00BB2485">
        <w:rPr>
          <w:rFonts w:ascii="Times New Roman" w:hAnsi="Times New Roman" w:cs="Times New Roman"/>
          <w:bCs/>
          <w:sz w:val="22"/>
          <w:szCs w:val="22"/>
        </w:rPr>
        <w:t xml:space="preserve"> </w:t>
      </w:r>
    </w:p>
    <w:p w:rsidR="00952F9F" w:rsidRPr="00BB2485" w:rsidRDefault="007B5933" w:rsidP="00952F9F">
      <w:pPr>
        <w:spacing w:line="276" w:lineRule="auto"/>
        <w:ind w:left="709"/>
        <w:rPr>
          <w:rFonts w:ascii="Times New Roman" w:hAnsi="Times New Roman" w:cs="Times New Roman"/>
          <w:bCs/>
          <w:sz w:val="22"/>
          <w:szCs w:val="22"/>
        </w:rPr>
      </w:pPr>
      <w:r>
        <w:rPr>
          <w:rFonts w:ascii="Times New Roman" w:hAnsi="Times New Roman" w:cs="Times New Roman"/>
          <w:bCs/>
          <w:sz w:val="22"/>
          <w:szCs w:val="22"/>
        </w:rPr>
        <w:t>Technology</w:t>
      </w:r>
      <w:r>
        <w:rPr>
          <w:rFonts w:ascii="Times New Roman" w:hAnsi="Times New Roman" w:cs="Times New Roman"/>
          <w:bCs/>
          <w:sz w:val="22"/>
          <w:szCs w:val="22"/>
        </w:rPr>
        <w:tab/>
        <w:t xml:space="preserve">: Java, </w:t>
      </w:r>
      <w:r w:rsidR="00952F9F">
        <w:rPr>
          <w:rFonts w:ascii="Times New Roman" w:hAnsi="Times New Roman" w:cs="Times New Roman"/>
          <w:bCs/>
          <w:sz w:val="22"/>
          <w:szCs w:val="22"/>
        </w:rPr>
        <w:t>Spring boot</w:t>
      </w:r>
      <w:r w:rsidR="00952F9F" w:rsidRPr="00BB2485">
        <w:rPr>
          <w:rFonts w:ascii="Times New Roman" w:hAnsi="Times New Roman" w:cs="Times New Roman"/>
          <w:bCs/>
          <w:sz w:val="22"/>
          <w:szCs w:val="22"/>
        </w:rPr>
        <w:t>,</w:t>
      </w:r>
      <w:r>
        <w:rPr>
          <w:rFonts w:ascii="Times New Roman" w:hAnsi="Times New Roman" w:cs="Times New Roman"/>
          <w:bCs/>
          <w:sz w:val="22"/>
          <w:szCs w:val="22"/>
        </w:rPr>
        <w:t xml:space="preserve"> Apache Camel,</w:t>
      </w:r>
      <w:r w:rsidR="00952F9F" w:rsidRPr="00BB2485">
        <w:rPr>
          <w:rFonts w:ascii="Times New Roman" w:hAnsi="Times New Roman" w:cs="Times New Roman"/>
          <w:bCs/>
          <w:sz w:val="22"/>
          <w:szCs w:val="22"/>
        </w:rPr>
        <w:t xml:space="preserve"> </w:t>
      </w:r>
      <w:r>
        <w:rPr>
          <w:rFonts w:ascii="Times New Roman" w:hAnsi="Times New Roman" w:cs="Times New Roman"/>
          <w:bCs/>
          <w:sz w:val="22"/>
          <w:szCs w:val="22"/>
        </w:rPr>
        <w:t>Rest services</w:t>
      </w:r>
    </w:p>
    <w:p w:rsidR="00952F9F" w:rsidRPr="00BB2485" w:rsidRDefault="00952F9F" w:rsidP="00952F9F">
      <w:pPr>
        <w:spacing w:line="276" w:lineRule="auto"/>
        <w:ind w:left="709"/>
        <w:rPr>
          <w:rFonts w:ascii="Times New Roman" w:hAnsi="Times New Roman" w:cs="Times New Roman"/>
          <w:bCs/>
          <w:sz w:val="22"/>
          <w:szCs w:val="22"/>
        </w:rPr>
      </w:pPr>
      <w:r w:rsidRPr="00BB2485">
        <w:rPr>
          <w:rFonts w:ascii="Times New Roman" w:hAnsi="Times New Roman" w:cs="Times New Roman"/>
          <w:bCs/>
          <w:sz w:val="22"/>
          <w:szCs w:val="22"/>
        </w:rPr>
        <w:t>Role</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t>: Developer</w:t>
      </w:r>
    </w:p>
    <w:p w:rsidR="00952F9F" w:rsidRPr="00BB2485" w:rsidRDefault="00952F9F" w:rsidP="00952F9F">
      <w:pPr>
        <w:spacing w:line="276" w:lineRule="auto"/>
        <w:ind w:left="2127" w:hanging="1418"/>
        <w:rPr>
          <w:rFonts w:ascii="Times New Roman" w:hAnsi="Times New Roman" w:cs="Times New Roman"/>
          <w:bCs/>
          <w:sz w:val="22"/>
          <w:szCs w:val="22"/>
        </w:rPr>
      </w:pPr>
      <w:r w:rsidRPr="00BB2485">
        <w:rPr>
          <w:rFonts w:ascii="Times New Roman" w:hAnsi="Times New Roman" w:cs="Times New Roman"/>
          <w:bCs/>
          <w:sz w:val="22"/>
          <w:szCs w:val="22"/>
        </w:rPr>
        <w:t>Description</w:t>
      </w:r>
      <w:r w:rsidRPr="00BB2485">
        <w:rPr>
          <w:rFonts w:ascii="Times New Roman" w:hAnsi="Times New Roman" w:cs="Times New Roman"/>
          <w:bCs/>
          <w:sz w:val="22"/>
          <w:szCs w:val="22"/>
        </w:rPr>
        <w:tab/>
        <w:t xml:space="preserve">: </w:t>
      </w:r>
      <w:r w:rsidR="007B5933">
        <w:rPr>
          <w:rFonts w:ascii="Times New Roman" w:hAnsi="Times New Roman" w:cs="Times New Roman"/>
          <w:bCs/>
          <w:sz w:val="22"/>
          <w:szCs w:val="22"/>
        </w:rPr>
        <w:t>RMS is a rule management service, which deals with input JSON request and reply with JSON response. For routing mechanism, it is implemented in Camel. Based on the input request business logic is performed and rules are created, edited, deleted or cloned.</w:t>
      </w:r>
    </w:p>
    <w:p w:rsidR="00952F9F" w:rsidRPr="00BB2485" w:rsidRDefault="00952F9F" w:rsidP="00952F9F">
      <w:pPr>
        <w:spacing w:line="276" w:lineRule="auto"/>
        <w:ind w:left="2127" w:hanging="1418"/>
        <w:rPr>
          <w:rFonts w:ascii="Times New Roman" w:hAnsi="Times New Roman" w:cs="Times New Roman"/>
          <w:bCs/>
          <w:sz w:val="22"/>
          <w:szCs w:val="22"/>
        </w:rPr>
      </w:pPr>
      <w:r w:rsidRPr="00BB2485">
        <w:rPr>
          <w:rFonts w:ascii="Times New Roman" w:hAnsi="Times New Roman" w:cs="Times New Roman"/>
          <w:bCs/>
          <w:sz w:val="22"/>
          <w:szCs w:val="22"/>
        </w:rPr>
        <w:t>Responsibility</w:t>
      </w:r>
      <w:r w:rsidRPr="00BB2485">
        <w:rPr>
          <w:rFonts w:ascii="Times New Roman" w:hAnsi="Times New Roman" w:cs="Times New Roman"/>
          <w:bCs/>
          <w:sz w:val="22"/>
          <w:szCs w:val="22"/>
        </w:rPr>
        <w:tab/>
        <w:t xml:space="preserve">: </w:t>
      </w:r>
      <w:r w:rsidR="004B0F71">
        <w:rPr>
          <w:rFonts w:ascii="Times New Roman" w:hAnsi="Times New Roman" w:cs="Times New Roman"/>
          <w:bCs/>
          <w:sz w:val="22"/>
          <w:szCs w:val="22"/>
        </w:rPr>
        <w:t>Implemented application from scratch, setup spring boot with camel and mapping JSON to bean and send back JSON response. Based on inputs from JSON after validation the rules are inserted, edited, deleted or updated in database</w:t>
      </w:r>
    </w:p>
    <w:p w:rsidR="00952F9F" w:rsidRPr="00BB2485" w:rsidRDefault="00952F9F" w:rsidP="00952F9F">
      <w:pPr>
        <w:spacing w:line="276" w:lineRule="auto"/>
        <w:rPr>
          <w:rFonts w:ascii="Times New Roman" w:hAnsi="Times New Roman" w:cs="Times New Roman"/>
          <w:bCs/>
          <w:sz w:val="22"/>
          <w:szCs w:val="22"/>
        </w:rPr>
      </w:pPr>
    </w:p>
    <w:p w:rsidR="00C91B0E" w:rsidRPr="00BB2485" w:rsidRDefault="00C91B0E" w:rsidP="00C91B0E">
      <w:pPr>
        <w:pStyle w:val="ListParagraph"/>
        <w:numPr>
          <w:ilvl w:val="0"/>
          <w:numId w:val="5"/>
        </w:numPr>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Project</w:t>
      </w:r>
      <w:r w:rsidR="00952F9F">
        <w:rPr>
          <w:rFonts w:ascii="Times New Roman" w:hAnsi="Times New Roman" w:cs="Times New Roman"/>
          <w:bCs/>
          <w:sz w:val="22"/>
          <w:szCs w:val="22"/>
        </w:rPr>
        <w:t>4</w:t>
      </w:r>
      <w:r w:rsidRPr="00BB2485">
        <w:rPr>
          <w:rFonts w:ascii="Times New Roman" w:hAnsi="Times New Roman" w:cs="Times New Roman"/>
          <w:bCs/>
          <w:sz w:val="22"/>
          <w:szCs w:val="22"/>
        </w:rPr>
        <w:tab/>
        <w:t>: FARM</w:t>
      </w:r>
      <w:r w:rsidR="001823F1" w:rsidRPr="00BB2485">
        <w:rPr>
          <w:rFonts w:ascii="Times New Roman" w:hAnsi="Times New Roman" w:cs="Times New Roman"/>
          <w:bCs/>
          <w:sz w:val="22"/>
          <w:szCs w:val="22"/>
        </w:rPr>
        <w:t xml:space="preserve"> (Federated Application for Rule Management)</w:t>
      </w:r>
    </w:p>
    <w:p w:rsidR="00C91B0E" w:rsidRPr="00BB2485" w:rsidRDefault="001823F1" w:rsidP="00C91B0E">
      <w:pPr>
        <w:pStyle w:val="ListParagraph"/>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Technology</w:t>
      </w:r>
      <w:r w:rsidRPr="00BB2485">
        <w:rPr>
          <w:rFonts w:ascii="Times New Roman" w:hAnsi="Times New Roman" w:cs="Times New Roman"/>
          <w:bCs/>
          <w:sz w:val="22"/>
          <w:szCs w:val="22"/>
        </w:rPr>
        <w:tab/>
        <w:t>: Java (Spring), Webservices, JSP, Javascript, SQL</w:t>
      </w:r>
      <w:r w:rsidR="006E47FF" w:rsidRPr="00BB2485">
        <w:rPr>
          <w:rFonts w:ascii="Times New Roman" w:hAnsi="Times New Roman" w:cs="Times New Roman"/>
          <w:bCs/>
          <w:sz w:val="22"/>
          <w:szCs w:val="22"/>
        </w:rPr>
        <w:t>, JBOSS</w:t>
      </w:r>
    </w:p>
    <w:p w:rsidR="001823F1" w:rsidRPr="00BB2485" w:rsidRDefault="001823F1" w:rsidP="00C91B0E">
      <w:pPr>
        <w:pStyle w:val="ListParagraph"/>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Role</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t>: Developer</w:t>
      </w:r>
    </w:p>
    <w:p w:rsidR="00C91B0E" w:rsidRPr="00BB2485" w:rsidRDefault="00C91B0E" w:rsidP="001823F1">
      <w:pPr>
        <w:pStyle w:val="ListParagraph"/>
        <w:spacing w:line="276" w:lineRule="auto"/>
        <w:ind w:left="2127" w:hanging="1407"/>
        <w:rPr>
          <w:rFonts w:ascii="Times New Roman" w:hAnsi="Times New Roman" w:cs="Times New Roman"/>
          <w:bCs/>
          <w:sz w:val="22"/>
          <w:szCs w:val="22"/>
        </w:rPr>
      </w:pPr>
      <w:r w:rsidRPr="00BB2485">
        <w:rPr>
          <w:rFonts w:ascii="Times New Roman" w:hAnsi="Times New Roman" w:cs="Times New Roman"/>
          <w:bCs/>
          <w:sz w:val="22"/>
          <w:szCs w:val="22"/>
        </w:rPr>
        <w:t>Description</w:t>
      </w:r>
      <w:r w:rsidRPr="00BB2485">
        <w:rPr>
          <w:rFonts w:ascii="Times New Roman" w:hAnsi="Times New Roman" w:cs="Times New Roman"/>
          <w:bCs/>
          <w:sz w:val="22"/>
          <w:szCs w:val="22"/>
        </w:rPr>
        <w:tab/>
        <w:t xml:space="preserve">: </w:t>
      </w:r>
      <w:r w:rsidR="001823F1" w:rsidRPr="00BB2485">
        <w:rPr>
          <w:rFonts w:ascii="Times New Roman" w:hAnsi="Times New Roman" w:cs="Times New Roman"/>
          <w:bCs/>
          <w:sz w:val="22"/>
          <w:szCs w:val="22"/>
        </w:rPr>
        <w:t>FARM is a web based application used to create rules for several domains and store them in database. Based on rule conditions each of them will be invoked and actions are performed.</w:t>
      </w:r>
    </w:p>
    <w:p w:rsidR="002532E0" w:rsidRPr="00BB2485" w:rsidRDefault="001823F1" w:rsidP="00657E22">
      <w:pPr>
        <w:pStyle w:val="ListParagraph"/>
        <w:spacing w:line="276" w:lineRule="auto"/>
        <w:ind w:left="2127" w:hanging="1407"/>
        <w:rPr>
          <w:rFonts w:ascii="Times New Roman" w:hAnsi="Times New Roman" w:cs="Times New Roman"/>
          <w:bCs/>
          <w:sz w:val="22"/>
          <w:szCs w:val="22"/>
        </w:rPr>
      </w:pPr>
      <w:r w:rsidRPr="00BB2485">
        <w:rPr>
          <w:rFonts w:ascii="Times New Roman" w:hAnsi="Times New Roman" w:cs="Times New Roman"/>
          <w:bCs/>
          <w:sz w:val="22"/>
          <w:szCs w:val="22"/>
        </w:rPr>
        <w:t>Responsibility</w:t>
      </w:r>
      <w:r w:rsidR="0097770C" w:rsidRPr="00BB2485">
        <w:rPr>
          <w:rFonts w:ascii="Times New Roman" w:hAnsi="Times New Roman" w:cs="Times New Roman"/>
          <w:bCs/>
          <w:sz w:val="22"/>
          <w:szCs w:val="22"/>
        </w:rPr>
        <w:tab/>
      </w:r>
      <w:r w:rsidRPr="00BB2485">
        <w:rPr>
          <w:rFonts w:ascii="Times New Roman" w:hAnsi="Times New Roman" w:cs="Times New Roman"/>
          <w:bCs/>
          <w:sz w:val="22"/>
          <w:szCs w:val="22"/>
        </w:rPr>
        <w:t xml:space="preserve">: Developed rule management </w:t>
      </w:r>
      <w:r w:rsidR="00535FF6" w:rsidRPr="00BB2485">
        <w:rPr>
          <w:rFonts w:ascii="Times New Roman" w:hAnsi="Times New Roman" w:cs="Times New Roman"/>
          <w:bCs/>
          <w:sz w:val="22"/>
          <w:szCs w:val="22"/>
        </w:rPr>
        <w:t>UI part</w:t>
      </w:r>
      <w:r w:rsidRPr="00BB2485">
        <w:rPr>
          <w:rFonts w:ascii="Times New Roman" w:hAnsi="Times New Roman" w:cs="Times New Roman"/>
          <w:bCs/>
          <w:sz w:val="22"/>
          <w:szCs w:val="22"/>
        </w:rPr>
        <w:t xml:space="preserve"> which included </w:t>
      </w:r>
      <w:r w:rsidR="00535FF6" w:rsidRPr="00BB2485">
        <w:rPr>
          <w:rFonts w:ascii="Times New Roman" w:hAnsi="Times New Roman" w:cs="Times New Roman"/>
          <w:bCs/>
          <w:sz w:val="22"/>
          <w:szCs w:val="22"/>
        </w:rPr>
        <w:t>domain specific rule creation, edit, delete and clone rules with rich user interface using jquery and bootstrap. Handled backend logic specific to above user interface and based on several business logic rules are generated into database from there another system picks</w:t>
      </w:r>
      <w:r w:rsidR="00657E22">
        <w:rPr>
          <w:rFonts w:ascii="Times New Roman" w:hAnsi="Times New Roman" w:cs="Times New Roman"/>
          <w:bCs/>
          <w:sz w:val="22"/>
          <w:szCs w:val="22"/>
        </w:rPr>
        <w:t xml:space="preserve"> them up for firing them</w:t>
      </w:r>
    </w:p>
    <w:p w:rsidR="001823F1" w:rsidRPr="00BB2485" w:rsidRDefault="001823F1" w:rsidP="002532E0">
      <w:pPr>
        <w:pStyle w:val="ListParagraph"/>
        <w:spacing w:line="276" w:lineRule="auto"/>
        <w:rPr>
          <w:rFonts w:ascii="Times New Roman" w:hAnsi="Times New Roman" w:cs="Times New Roman"/>
          <w:bCs/>
          <w:sz w:val="22"/>
          <w:szCs w:val="22"/>
        </w:rPr>
      </w:pPr>
    </w:p>
    <w:p w:rsidR="002532E0" w:rsidRPr="00BB2485" w:rsidRDefault="00952F9F" w:rsidP="002532E0">
      <w:pPr>
        <w:pStyle w:val="ListParagraph"/>
        <w:numPr>
          <w:ilvl w:val="0"/>
          <w:numId w:val="5"/>
        </w:numPr>
        <w:spacing w:line="276" w:lineRule="auto"/>
        <w:rPr>
          <w:rFonts w:ascii="Times New Roman" w:hAnsi="Times New Roman" w:cs="Times New Roman"/>
          <w:bCs/>
          <w:sz w:val="22"/>
          <w:szCs w:val="22"/>
        </w:rPr>
      </w:pPr>
      <w:r>
        <w:rPr>
          <w:rFonts w:ascii="Times New Roman" w:hAnsi="Times New Roman" w:cs="Times New Roman"/>
          <w:bCs/>
          <w:sz w:val="22"/>
          <w:szCs w:val="22"/>
        </w:rPr>
        <w:t>Project3</w:t>
      </w:r>
      <w:r w:rsidR="002532E0" w:rsidRPr="00BB2485">
        <w:rPr>
          <w:rFonts w:ascii="Times New Roman" w:hAnsi="Times New Roman" w:cs="Times New Roman"/>
          <w:bCs/>
          <w:sz w:val="22"/>
          <w:szCs w:val="22"/>
        </w:rPr>
        <w:tab/>
        <w:t>: NTMS</w:t>
      </w:r>
      <w:r w:rsidR="00757ECC" w:rsidRPr="00BB2485">
        <w:rPr>
          <w:rFonts w:ascii="Times New Roman" w:hAnsi="Times New Roman" w:cs="Times New Roman"/>
          <w:bCs/>
          <w:sz w:val="22"/>
          <w:szCs w:val="22"/>
        </w:rPr>
        <w:t xml:space="preserve"> (Network Test Management System)</w:t>
      </w:r>
    </w:p>
    <w:p w:rsidR="002532E0" w:rsidRPr="00BB2485" w:rsidRDefault="002532E0" w:rsidP="002532E0">
      <w:pPr>
        <w:pStyle w:val="ListParagraph"/>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Technology</w:t>
      </w:r>
      <w:r w:rsidRPr="00BB2485">
        <w:rPr>
          <w:rFonts w:ascii="Times New Roman" w:hAnsi="Times New Roman" w:cs="Times New Roman"/>
          <w:bCs/>
          <w:sz w:val="22"/>
          <w:szCs w:val="22"/>
        </w:rPr>
        <w:tab/>
        <w:t>: Java (Struts), Webservices, JPA</w:t>
      </w:r>
    </w:p>
    <w:p w:rsidR="00535FF6" w:rsidRPr="00BB2485" w:rsidRDefault="00535FF6" w:rsidP="002532E0">
      <w:pPr>
        <w:pStyle w:val="ListParagraph"/>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Role</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t>: Developer</w:t>
      </w:r>
    </w:p>
    <w:p w:rsidR="002532E0" w:rsidRPr="00BB2485" w:rsidRDefault="002532E0" w:rsidP="00535FF6">
      <w:pPr>
        <w:pStyle w:val="ListParagraph"/>
        <w:spacing w:line="276" w:lineRule="auto"/>
        <w:ind w:left="2127" w:hanging="1407"/>
        <w:rPr>
          <w:rFonts w:ascii="Times New Roman" w:hAnsi="Times New Roman" w:cs="Times New Roman"/>
          <w:bCs/>
          <w:sz w:val="22"/>
          <w:szCs w:val="22"/>
        </w:rPr>
      </w:pPr>
      <w:r w:rsidRPr="00BB2485">
        <w:rPr>
          <w:rFonts w:ascii="Times New Roman" w:hAnsi="Times New Roman" w:cs="Times New Roman"/>
          <w:bCs/>
          <w:sz w:val="22"/>
          <w:szCs w:val="22"/>
        </w:rPr>
        <w:t>Description</w:t>
      </w:r>
      <w:r w:rsidRPr="00BB2485">
        <w:rPr>
          <w:rFonts w:ascii="Times New Roman" w:hAnsi="Times New Roman" w:cs="Times New Roman"/>
          <w:bCs/>
          <w:sz w:val="22"/>
          <w:szCs w:val="22"/>
        </w:rPr>
        <w:tab/>
        <w:t xml:space="preserve">: NTMS is a middleware application which provides testing services to third party applications (both internal customer and external customer </w:t>
      </w:r>
      <w:r w:rsidR="001E4D57" w:rsidRPr="00BB2485">
        <w:rPr>
          <w:rFonts w:ascii="Times New Roman" w:hAnsi="Times New Roman" w:cs="Times New Roman"/>
          <w:bCs/>
          <w:sz w:val="22"/>
          <w:szCs w:val="22"/>
        </w:rPr>
        <w:t>using</w:t>
      </w:r>
      <w:r w:rsidRPr="00BB2485">
        <w:rPr>
          <w:rFonts w:ascii="Times New Roman" w:hAnsi="Times New Roman" w:cs="Times New Roman"/>
          <w:bCs/>
          <w:sz w:val="22"/>
          <w:szCs w:val="22"/>
        </w:rPr>
        <w:t xml:space="preserve"> applications) via web and bus services. NTMS facilitates users to Invoke Tests, Schedule Tests, Manage users, Search Test results. </w:t>
      </w:r>
      <w:r w:rsidRPr="00BB2485">
        <w:rPr>
          <w:rFonts w:ascii="Times New Roman" w:hAnsi="Times New Roman" w:cs="Times New Roman"/>
          <w:bCs/>
          <w:sz w:val="22"/>
          <w:szCs w:val="22"/>
        </w:rPr>
        <w:br/>
        <w:t xml:space="preserve">This application supports </w:t>
      </w:r>
      <w:r w:rsidR="001E4D57" w:rsidRPr="00BB2485">
        <w:rPr>
          <w:rFonts w:ascii="Times New Roman" w:hAnsi="Times New Roman" w:cs="Times New Roman"/>
          <w:bCs/>
          <w:sz w:val="22"/>
          <w:szCs w:val="22"/>
        </w:rPr>
        <w:t>the testing for local, n</w:t>
      </w:r>
      <w:r w:rsidRPr="00BB2485">
        <w:rPr>
          <w:rFonts w:ascii="Times New Roman" w:hAnsi="Times New Roman" w:cs="Times New Roman"/>
          <w:bCs/>
          <w:sz w:val="22"/>
          <w:szCs w:val="22"/>
        </w:rPr>
        <w:t>ational</w:t>
      </w:r>
      <w:r w:rsidR="001E4D57" w:rsidRPr="00BB2485">
        <w:rPr>
          <w:rFonts w:ascii="Times New Roman" w:hAnsi="Times New Roman" w:cs="Times New Roman"/>
          <w:bCs/>
          <w:sz w:val="22"/>
          <w:szCs w:val="22"/>
        </w:rPr>
        <w:t xml:space="preserve"> circuits and e</w:t>
      </w:r>
      <w:r w:rsidRPr="00BB2485">
        <w:rPr>
          <w:rFonts w:ascii="Times New Roman" w:hAnsi="Times New Roman" w:cs="Times New Roman"/>
          <w:bCs/>
          <w:sz w:val="22"/>
          <w:szCs w:val="22"/>
        </w:rPr>
        <w:t>thernet circuits.</w:t>
      </w:r>
    </w:p>
    <w:p w:rsidR="00535FF6" w:rsidRPr="00BB2485" w:rsidRDefault="00535FF6" w:rsidP="00535FF6">
      <w:pPr>
        <w:pStyle w:val="ListParagraph"/>
        <w:spacing w:line="276" w:lineRule="auto"/>
        <w:ind w:left="2127" w:hanging="1407"/>
        <w:rPr>
          <w:rFonts w:ascii="Times New Roman" w:hAnsi="Times New Roman" w:cs="Times New Roman"/>
          <w:bCs/>
          <w:sz w:val="22"/>
          <w:szCs w:val="22"/>
        </w:rPr>
      </w:pPr>
      <w:r w:rsidRPr="00BB2485">
        <w:rPr>
          <w:rFonts w:ascii="Times New Roman" w:hAnsi="Times New Roman" w:cs="Times New Roman"/>
          <w:bCs/>
          <w:sz w:val="22"/>
          <w:szCs w:val="22"/>
        </w:rPr>
        <w:t>Responsibility</w:t>
      </w:r>
      <w:r w:rsidRPr="00BB2485">
        <w:rPr>
          <w:rFonts w:ascii="Times New Roman" w:hAnsi="Times New Roman" w:cs="Times New Roman"/>
          <w:bCs/>
          <w:sz w:val="22"/>
          <w:szCs w:val="22"/>
        </w:rPr>
        <w:tab/>
        <w:t xml:space="preserve">: </w:t>
      </w:r>
      <w:r w:rsidR="000070CA" w:rsidRPr="00BB2485">
        <w:rPr>
          <w:rFonts w:ascii="Times New Roman" w:hAnsi="Times New Roman" w:cs="Times New Roman"/>
          <w:bCs/>
          <w:sz w:val="22"/>
          <w:szCs w:val="22"/>
        </w:rPr>
        <w:t>Developed web service based test management system, in which a request is received from external system regarding test requirements, our application process the request categorize it by getting additional information from other services. Application frames necessary data to create a request for test environment and test the circuit in specified bandwidth. This request is sent to downstream applications and obtained result is sent back to the requested upstream applications</w:t>
      </w:r>
    </w:p>
    <w:p w:rsidR="002532E0" w:rsidRPr="00BB2485" w:rsidRDefault="002532E0" w:rsidP="002532E0">
      <w:pPr>
        <w:pStyle w:val="ListParagraph"/>
        <w:spacing w:line="276" w:lineRule="auto"/>
        <w:rPr>
          <w:rFonts w:ascii="Times New Roman" w:hAnsi="Times New Roman" w:cs="Times New Roman"/>
          <w:bCs/>
          <w:sz w:val="22"/>
          <w:szCs w:val="22"/>
        </w:rPr>
      </w:pPr>
    </w:p>
    <w:p w:rsidR="002532E0" w:rsidRPr="00BB2485" w:rsidRDefault="00952F9F" w:rsidP="002532E0">
      <w:pPr>
        <w:pStyle w:val="ListParagraph"/>
        <w:numPr>
          <w:ilvl w:val="0"/>
          <w:numId w:val="10"/>
        </w:numPr>
        <w:spacing w:line="276" w:lineRule="auto"/>
        <w:rPr>
          <w:rFonts w:ascii="Times New Roman" w:hAnsi="Times New Roman" w:cs="Times New Roman"/>
          <w:bCs/>
          <w:sz w:val="22"/>
          <w:szCs w:val="22"/>
        </w:rPr>
      </w:pPr>
      <w:r>
        <w:rPr>
          <w:rFonts w:ascii="Times New Roman" w:hAnsi="Times New Roman" w:cs="Times New Roman"/>
          <w:bCs/>
          <w:sz w:val="22"/>
          <w:szCs w:val="22"/>
        </w:rPr>
        <w:t>Project2</w:t>
      </w:r>
      <w:r w:rsidR="002532E0" w:rsidRPr="00BB2485">
        <w:rPr>
          <w:rFonts w:ascii="Times New Roman" w:hAnsi="Times New Roman" w:cs="Times New Roman"/>
          <w:bCs/>
          <w:sz w:val="22"/>
          <w:szCs w:val="22"/>
        </w:rPr>
        <w:tab/>
        <w:t>:  NFMS</w:t>
      </w:r>
      <w:r w:rsidR="00E96E8F" w:rsidRPr="00BB2485">
        <w:rPr>
          <w:rFonts w:ascii="Times New Roman" w:hAnsi="Times New Roman" w:cs="Times New Roman"/>
          <w:bCs/>
          <w:sz w:val="22"/>
          <w:szCs w:val="22"/>
        </w:rPr>
        <w:t xml:space="preserve"> (Network Fault Management System)</w:t>
      </w:r>
    </w:p>
    <w:p w:rsidR="002532E0" w:rsidRPr="00BB2485" w:rsidRDefault="002532E0" w:rsidP="002532E0">
      <w:pPr>
        <w:spacing w:line="276" w:lineRule="auto"/>
        <w:ind w:left="709"/>
        <w:rPr>
          <w:rFonts w:ascii="Times New Roman" w:hAnsi="Times New Roman" w:cs="Times New Roman"/>
          <w:bCs/>
          <w:sz w:val="22"/>
          <w:szCs w:val="22"/>
        </w:rPr>
      </w:pPr>
      <w:r w:rsidRPr="00BB2485">
        <w:rPr>
          <w:rFonts w:ascii="Times New Roman" w:hAnsi="Times New Roman" w:cs="Times New Roman"/>
          <w:bCs/>
          <w:sz w:val="22"/>
          <w:szCs w:val="22"/>
        </w:rPr>
        <w:t>Technology</w:t>
      </w:r>
      <w:r w:rsidRPr="00BB2485">
        <w:rPr>
          <w:rFonts w:ascii="Times New Roman" w:hAnsi="Times New Roman" w:cs="Times New Roman"/>
          <w:bCs/>
          <w:sz w:val="22"/>
          <w:szCs w:val="22"/>
        </w:rPr>
        <w:tab/>
        <w:t>:  Java (Struts), Jsp, Javascript</w:t>
      </w:r>
    </w:p>
    <w:p w:rsidR="00481833" w:rsidRPr="00BB2485" w:rsidRDefault="00481833" w:rsidP="002532E0">
      <w:pPr>
        <w:spacing w:line="276" w:lineRule="auto"/>
        <w:ind w:left="709"/>
        <w:rPr>
          <w:rFonts w:ascii="Times New Roman" w:hAnsi="Times New Roman" w:cs="Times New Roman"/>
          <w:bCs/>
          <w:sz w:val="22"/>
          <w:szCs w:val="22"/>
        </w:rPr>
      </w:pPr>
      <w:r w:rsidRPr="00BB2485">
        <w:rPr>
          <w:rFonts w:ascii="Times New Roman" w:hAnsi="Times New Roman" w:cs="Times New Roman"/>
          <w:bCs/>
          <w:sz w:val="22"/>
          <w:szCs w:val="22"/>
        </w:rPr>
        <w:t>Role</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t>: Developer</w:t>
      </w:r>
    </w:p>
    <w:p w:rsidR="00496EA3" w:rsidRPr="00BB2485" w:rsidRDefault="002532E0" w:rsidP="00496EA3">
      <w:pPr>
        <w:ind w:left="2127" w:hanging="1418"/>
        <w:jc w:val="both"/>
        <w:rPr>
          <w:rFonts w:ascii="Times New Roman" w:hAnsi="Times New Roman" w:cs="Times New Roman"/>
          <w:bCs/>
          <w:sz w:val="22"/>
          <w:szCs w:val="22"/>
        </w:rPr>
      </w:pPr>
      <w:r w:rsidRPr="00BB2485">
        <w:rPr>
          <w:rFonts w:ascii="Times New Roman" w:hAnsi="Times New Roman" w:cs="Times New Roman"/>
          <w:bCs/>
          <w:sz w:val="22"/>
          <w:szCs w:val="22"/>
        </w:rPr>
        <w:t>Description</w:t>
      </w:r>
      <w:r w:rsidRPr="00BB2485">
        <w:rPr>
          <w:rFonts w:ascii="Times New Roman" w:hAnsi="Times New Roman" w:cs="Times New Roman"/>
          <w:bCs/>
          <w:sz w:val="22"/>
          <w:szCs w:val="22"/>
        </w:rPr>
        <w:tab/>
        <w:t xml:space="preserve">:  </w:t>
      </w:r>
      <w:r w:rsidR="00496EA3" w:rsidRPr="00BB2485">
        <w:rPr>
          <w:rFonts w:ascii="Times New Roman" w:hAnsi="Times New Roman" w:cs="Times New Roman"/>
          <w:bCs/>
          <w:sz w:val="22"/>
          <w:szCs w:val="22"/>
        </w:rPr>
        <w:t>NFMS provides a single unified/consolidated Network Trouble Detection System for all Network Operations.  It supports all current Dedicated, Switch, IP, Hosting, and ATM/Frame products in one application, and facilitates communication of information between Customer Care, Sales, and Network Operations for trouble reporting and resolution.  NFMS also has the ability to integrate with network trouble management systems (such as Action Remedy System) for automated proactive trouble ticket generation.</w:t>
      </w:r>
    </w:p>
    <w:p w:rsidR="002532E0" w:rsidRPr="00BB2485" w:rsidRDefault="00496EA3" w:rsidP="00496EA3">
      <w:pPr>
        <w:ind w:left="2127"/>
        <w:rPr>
          <w:rFonts w:ascii="Times New Roman" w:hAnsi="Times New Roman" w:cs="Times New Roman"/>
          <w:bCs/>
          <w:sz w:val="22"/>
          <w:szCs w:val="22"/>
        </w:rPr>
      </w:pPr>
      <w:r w:rsidRPr="00BB2485">
        <w:rPr>
          <w:rFonts w:ascii="Times New Roman" w:hAnsi="Times New Roman" w:cs="Times New Roman"/>
          <w:bCs/>
          <w:sz w:val="22"/>
          <w:szCs w:val="22"/>
        </w:rPr>
        <w:t xml:space="preserve">NFMS provides a mechanism for CenturyLink to effectively collect details on the problems /requirements and assign responsibility to the concerned functional division of CenturyLink, who, in turn will resolve the problem. This facilitates </w:t>
      </w:r>
      <w:r w:rsidRPr="00BB2485">
        <w:rPr>
          <w:rFonts w:ascii="Times New Roman" w:hAnsi="Times New Roman" w:cs="Times New Roman"/>
          <w:bCs/>
          <w:sz w:val="22"/>
          <w:szCs w:val="22"/>
        </w:rPr>
        <w:lastRenderedPageBreak/>
        <w:t>information flow between various network-related departments in order to resolve the troubles detected in the network.</w:t>
      </w:r>
    </w:p>
    <w:p w:rsidR="00961597" w:rsidRPr="00BB2485" w:rsidRDefault="00961597" w:rsidP="00496EA3">
      <w:pPr>
        <w:ind w:left="2127"/>
        <w:rPr>
          <w:rFonts w:ascii="Times New Roman" w:hAnsi="Times New Roman" w:cs="Times New Roman"/>
          <w:bCs/>
          <w:sz w:val="22"/>
          <w:szCs w:val="22"/>
        </w:rPr>
      </w:pPr>
    </w:p>
    <w:p w:rsidR="006E47FF" w:rsidRPr="00BB2485" w:rsidRDefault="00E96E8F" w:rsidP="002532E0">
      <w:pPr>
        <w:ind w:left="2127" w:hanging="1418"/>
        <w:rPr>
          <w:rFonts w:ascii="Times New Roman" w:hAnsi="Times New Roman" w:cs="Times New Roman"/>
          <w:bCs/>
          <w:sz w:val="22"/>
          <w:szCs w:val="22"/>
        </w:rPr>
      </w:pPr>
      <w:r w:rsidRPr="00BB2485">
        <w:rPr>
          <w:rFonts w:ascii="Times New Roman" w:hAnsi="Times New Roman" w:cs="Times New Roman"/>
          <w:bCs/>
          <w:sz w:val="22"/>
          <w:szCs w:val="22"/>
        </w:rPr>
        <w:t>Responsibility</w:t>
      </w:r>
      <w:r w:rsidRPr="00BB2485">
        <w:rPr>
          <w:rFonts w:ascii="Times New Roman" w:hAnsi="Times New Roman" w:cs="Times New Roman"/>
          <w:bCs/>
          <w:sz w:val="22"/>
          <w:szCs w:val="22"/>
        </w:rPr>
        <w:tab/>
        <w:t>: Developed a functionality in this application where received fault alarms are identified based on the process code and perform correlation and deletion which is to identify if another alarm of similar kind is existing and if it exists make current alarm as a child so that if master alarm is fixed child alarms issue is also fixed and also if alarms received in maintenance window frame then ignore or delete the alarms.</w:t>
      </w:r>
    </w:p>
    <w:p w:rsidR="002532E0" w:rsidRDefault="00E96E8F" w:rsidP="00657E22">
      <w:pPr>
        <w:ind w:left="2127" w:hanging="1418"/>
        <w:rPr>
          <w:rFonts w:ascii="Times New Roman" w:hAnsi="Times New Roman" w:cs="Times New Roman"/>
          <w:bCs/>
          <w:sz w:val="22"/>
          <w:szCs w:val="22"/>
        </w:rPr>
      </w:pPr>
      <w:r w:rsidRPr="00BB2485">
        <w:rPr>
          <w:rFonts w:ascii="Times New Roman" w:hAnsi="Times New Roman" w:cs="Times New Roman"/>
          <w:bCs/>
          <w:sz w:val="22"/>
          <w:szCs w:val="22"/>
        </w:rPr>
        <w:tab/>
        <w:t>Worked on user interface part of rule management (older version of FARM project mentioned above) to develop GUI pages for two different regions local and national based on the business logic</w:t>
      </w:r>
    </w:p>
    <w:p w:rsidR="00657E22" w:rsidRPr="00BB2485" w:rsidRDefault="00657E22" w:rsidP="00657E22">
      <w:pPr>
        <w:ind w:left="2127" w:hanging="1418"/>
        <w:rPr>
          <w:rFonts w:ascii="Times New Roman" w:hAnsi="Times New Roman" w:cs="Times New Roman"/>
          <w:bCs/>
          <w:sz w:val="22"/>
          <w:szCs w:val="22"/>
        </w:rPr>
      </w:pPr>
    </w:p>
    <w:p w:rsidR="00513BD8" w:rsidRPr="00BB2485" w:rsidRDefault="00513BD8" w:rsidP="002532E0">
      <w:pPr>
        <w:pStyle w:val="ListParagraph"/>
        <w:numPr>
          <w:ilvl w:val="0"/>
          <w:numId w:val="8"/>
        </w:numPr>
        <w:spacing w:before="240" w:line="276" w:lineRule="auto"/>
        <w:rPr>
          <w:rFonts w:ascii="Times New Roman" w:hAnsi="Times New Roman" w:cs="Times New Roman"/>
          <w:bCs/>
          <w:sz w:val="22"/>
          <w:szCs w:val="22"/>
        </w:rPr>
      </w:pPr>
      <w:bookmarkStart w:id="0" w:name="_GoBack"/>
      <w:bookmarkEnd w:id="0"/>
      <w:r w:rsidRPr="00BB2485">
        <w:rPr>
          <w:rFonts w:ascii="Times New Roman" w:hAnsi="Times New Roman" w:cs="Times New Roman"/>
          <w:bCs/>
          <w:sz w:val="22"/>
          <w:szCs w:val="22"/>
        </w:rPr>
        <w:t>Project1</w:t>
      </w:r>
      <w:r w:rsidR="0098386C" w:rsidRPr="00BB2485">
        <w:rPr>
          <w:rFonts w:ascii="Times New Roman" w:hAnsi="Times New Roman" w:cs="Times New Roman"/>
          <w:bCs/>
          <w:sz w:val="22"/>
          <w:szCs w:val="22"/>
        </w:rPr>
        <w:tab/>
      </w:r>
      <w:r w:rsidRPr="00BB2485">
        <w:rPr>
          <w:rFonts w:ascii="Times New Roman" w:hAnsi="Times New Roman" w:cs="Times New Roman"/>
          <w:bCs/>
          <w:sz w:val="22"/>
          <w:szCs w:val="22"/>
        </w:rPr>
        <w:t xml:space="preserve">: </w:t>
      </w:r>
      <w:r w:rsidR="00583F60" w:rsidRPr="00BB2485">
        <w:rPr>
          <w:rFonts w:ascii="Times New Roman" w:hAnsi="Times New Roman" w:cs="Times New Roman"/>
          <w:bCs/>
          <w:sz w:val="22"/>
          <w:szCs w:val="22"/>
        </w:rPr>
        <w:t>CPlus</w:t>
      </w:r>
    </w:p>
    <w:p w:rsidR="00513BD8" w:rsidRPr="00BB2485" w:rsidRDefault="00513BD8" w:rsidP="00513BD8">
      <w:pPr>
        <w:spacing w:line="276" w:lineRule="auto"/>
        <w:ind w:firstLine="709"/>
        <w:rPr>
          <w:rFonts w:ascii="Times New Roman" w:hAnsi="Times New Roman" w:cs="Times New Roman"/>
          <w:bCs/>
          <w:sz w:val="22"/>
          <w:szCs w:val="22"/>
        </w:rPr>
      </w:pPr>
      <w:r w:rsidRPr="00BB2485">
        <w:rPr>
          <w:rFonts w:ascii="Times New Roman" w:hAnsi="Times New Roman" w:cs="Times New Roman"/>
          <w:bCs/>
          <w:sz w:val="22"/>
          <w:szCs w:val="22"/>
        </w:rPr>
        <w:t>Technology</w:t>
      </w:r>
      <w:r w:rsidR="0098386C" w:rsidRPr="00BB2485">
        <w:rPr>
          <w:rFonts w:ascii="Times New Roman" w:hAnsi="Times New Roman" w:cs="Times New Roman"/>
          <w:bCs/>
          <w:sz w:val="22"/>
          <w:szCs w:val="22"/>
        </w:rPr>
        <w:tab/>
      </w:r>
      <w:r w:rsidRPr="00BB2485">
        <w:rPr>
          <w:rFonts w:ascii="Times New Roman" w:hAnsi="Times New Roman" w:cs="Times New Roman"/>
          <w:bCs/>
          <w:sz w:val="22"/>
          <w:szCs w:val="22"/>
        </w:rPr>
        <w:t>: Java, Cygent framework</w:t>
      </w:r>
      <w:r w:rsidR="00657E22">
        <w:rPr>
          <w:rFonts w:ascii="Times New Roman" w:hAnsi="Times New Roman" w:cs="Times New Roman"/>
          <w:bCs/>
          <w:sz w:val="22"/>
          <w:szCs w:val="22"/>
        </w:rPr>
        <w:t>, HTML</w:t>
      </w:r>
    </w:p>
    <w:p w:rsidR="00481833" w:rsidRPr="00BB2485" w:rsidRDefault="00481833" w:rsidP="00513BD8">
      <w:pPr>
        <w:spacing w:line="276" w:lineRule="auto"/>
        <w:ind w:firstLine="709"/>
        <w:rPr>
          <w:rFonts w:ascii="Times New Roman" w:hAnsi="Times New Roman" w:cs="Times New Roman"/>
          <w:bCs/>
          <w:sz w:val="22"/>
          <w:szCs w:val="22"/>
        </w:rPr>
      </w:pPr>
      <w:r w:rsidRPr="00BB2485">
        <w:rPr>
          <w:rFonts w:ascii="Times New Roman" w:hAnsi="Times New Roman" w:cs="Times New Roman"/>
          <w:bCs/>
          <w:sz w:val="22"/>
          <w:szCs w:val="22"/>
        </w:rPr>
        <w:t>Role</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t>: Developer</w:t>
      </w:r>
    </w:p>
    <w:p w:rsidR="00583F60" w:rsidRPr="00BB2485" w:rsidRDefault="00513BD8" w:rsidP="002532E0">
      <w:pPr>
        <w:spacing w:line="276" w:lineRule="auto"/>
        <w:ind w:left="2134" w:hanging="1425"/>
        <w:rPr>
          <w:rFonts w:ascii="Times New Roman" w:hAnsi="Times New Roman" w:cs="Times New Roman"/>
          <w:bCs/>
          <w:sz w:val="22"/>
          <w:szCs w:val="22"/>
        </w:rPr>
      </w:pPr>
      <w:r w:rsidRPr="00BB2485">
        <w:rPr>
          <w:rFonts w:ascii="Times New Roman" w:hAnsi="Times New Roman" w:cs="Times New Roman"/>
          <w:bCs/>
          <w:sz w:val="22"/>
          <w:szCs w:val="22"/>
        </w:rPr>
        <w:t>Description</w:t>
      </w:r>
      <w:r w:rsidR="0098386C" w:rsidRPr="00BB2485">
        <w:rPr>
          <w:rFonts w:ascii="Times New Roman" w:hAnsi="Times New Roman" w:cs="Times New Roman"/>
          <w:bCs/>
          <w:sz w:val="22"/>
          <w:szCs w:val="22"/>
        </w:rPr>
        <w:tab/>
      </w:r>
      <w:r w:rsidRPr="00BB2485">
        <w:rPr>
          <w:rFonts w:ascii="Times New Roman" w:hAnsi="Times New Roman" w:cs="Times New Roman"/>
          <w:bCs/>
          <w:sz w:val="22"/>
          <w:szCs w:val="22"/>
        </w:rPr>
        <w:t xml:space="preserve">: </w:t>
      </w:r>
      <w:r w:rsidR="007A1A50" w:rsidRPr="00BB2485">
        <w:rPr>
          <w:rFonts w:ascii="Times New Roman" w:hAnsi="Times New Roman" w:cs="Times New Roman"/>
          <w:bCs/>
          <w:sz w:val="22"/>
          <w:szCs w:val="22"/>
        </w:rPr>
        <w:t xml:space="preserve"> Telecommu</w:t>
      </w:r>
      <w:r w:rsidR="00850784">
        <w:rPr>
          <w:rFonts w:ascii="Times New Roman" w:hAnsi="Times New Roman" w:cs="Times New Roman"/>
          <w:bCs/>
          <w:sz w:val="22"/>
          <w:szCs w:val="22"/>
        </w:rPr>
        <w:t xml:space="preserve">nication based ordering system where representative can take orders from customers based on several factors like area, </w:t>
      </w:r>
      <w:r w:rsidR="00415F1A">
        <w:rPr>
          <w:rFonts w:ascii="Times New Roman" w:hAnsi="Times New Roman" w:cs="Times New Roman"/>
          <w:bCs/>
          <w:sz w:val="22"/>
          <w:szCs w:val="22"/>
        </w:rPr>
        <w:t>loyalty and available products</w:t>
      </w:r>
    </w:p>
    <w:p w:rsidR="00583F60" w:rsidRPr="00BB2485" w:rsidRDefault="003E5342" w:rsidP="00657E22">
      <w:pPr>
        <w:spacing w:line="276" w:lineRule="auto"/>
        <w:ind w:left="2134" w:hanging="1425"/>
        <w:rPr>
          <w:rFonts w:ascii="Times New Roman" w:hAnsi="Times New Roman" w:cs="Times New Roman"/>
          <w:bCs/>
          <w:sz w:val="22"/>
          <w:szCs w:val="22"/>
        </w:rPr>
      </w:pPr>
      <w:r w:rsidRPr="00BB2485">
        <w:rPr>
          <w:rFonts w:ascii="Times New Roman" w:hAnsi="Times New Roman" w:cs="Times New Roman"/>
          <w:bCs/>
          <w:sz w:val="22"/>
          <w:szCs w:val="22"/>
        </w:rPr>
        <w:t>Responsibility</w:t>
      </w:r>
      <w:r w:rsidRPr="00BB2485">
        <w:rPr>
          <w:rFonts w:ascii="Times New Roman" w:hAnsi="Times New Roman" w:cs="Times New Roman"/>
          <w:bCs/>
          <w:sz w:val="22"/>
          <w:szCs w:val="22"/>
        </w:rPr>
        <w:tab/>
        <w:t xml:space="preserve">: Worked on </w:t>
      </w:r>
      <w:r w:rsidR="00850784">
        <w:rPr>
          <w:rFonts w:ascii="Times New Roman" w:hAnsi="Times New Roman" w:cs="Times New Roman"/>
          <w:bCs/>
          <w:sz w:val="22"/>
          <w:szCs w:val="22"/>
        </w:rPr>
        <w:t xml:space="preserve">business logic to process the order and </w:t>
      </w:r>
      <w:r w:rsidRPr="00BB2485">
        <w:rPr>
          <w:rFonts w:ascii="Times New Roman" w:hAnsi="Times New Roman" w:cs="Times New Roman"/>
          <w:bCs/>
          <w:sz w:val="22"/>
          <w:szCs w:val="22"/>
        </w:rPr>
        <w:t>validat</w:t>
      </w:r>
      <w:r w:rsidR="00850784">
        <w:rPr>
          <w:rFonts w:ascii="Times New Roman" w:hAnsi="Times New Roman" w:cs="Times New Roman"/>
          <w:bCs/>
          <w:sz w:val="22"/>
          <w:szCs w:val="22"/>
        </w:rPr>
        <w:t>e details provided by customer</w:t>
      </w:r>
      <w:r w:rsidRPr="00BB2485">
        <w:rPr>
          <w:rFonts w:ascii="Times New Roman" w:hAnsi="Times New Roman" w:cs="Times New Roman"/>
          <w:bCs/>
          <w:sz w:val="22"/>
          <w:szCs w:val="22"/>
        </w:rPr>
        <w:t xml:space="preserve"> and </w:t>
      </w:r>
      <w:r w:rsidR="00850784">
        <w:rPr>
          <w:rFonts w:ascii="Times New Roman" w:hAnsi="Times New Roman" w:cs="Times New Roman"/>
          <w:bCs/>
          <w:sz w:val="22"/>
          <w:szCs w:val="22"/>
        </w:rPr>
        <w:t>based on his factors display available products</w:t>
      </w:r>
      <w:r w:rsidR="00415F1A">
        <w:rPr>
          <w:rFonts w:ascii="Times New Roman" w:hAnsi="Times New Roman" w:cs="Times New Roman"/>
          <w:bCs/>
          <w:sz w:val="22"/>
          <w:szCs w:val="22"/>
        </w:rPr>
        <w:t xml:space="preserve"> </w:t>
      </w:r>
      <w:r w:rsidR="00850784">
        <w:rPr>
          <w:rFonts w:ascii="Times New Roman" w:hAnsi="Times New Roman" w:cs="Times New Roman"/>
          <w:bCs/>
          <w:sz w:val="22"/>
          <w:szCs w:val="22"/>
        </w:rPr>
        <w:t>like phone, voip, internet speeds by connecting to external systems</w:t>
      </w:r>
    </w:p>
    <w:p w:rsidR="007A1A50" w:rsidRPr="00BB2485" w:rsidRDefault="007A1A50" w:rsidP="007A1A50">
      <w:pPr>
        <w:spacing w:line="276" w:lineRule="auto"/>
        <w:ind w:left="2127" w:hanging="1418"/>
        <w:rPr>
          <w:rFonts w:ascii="Times New Roman" w:hAnsi="Times New Roman" w:cs="Times New Roman"/>
          <w:bCs/>
          <w:sz w:val="22"/>
          <w:szCs w:val="22"/>
        </w:rPr>
      </w:pPr>
    </w:p>
    <w:p w:rsidR="002370FF" w:rsidRPr="00BB2485" w:rsidRDefault="00542750">
      <w:pPr>
        <w:numPr>
          <w:ilvl w:val="0"/>
          <w:numId w:val="5"/>
        </w:numPr>
        <w:spacing w:line="276" w:lineRule="auto"/>
        <w:rPr>
          <w:rFonts w:ascii="Times New Roman" w:hAnsi="Times New Roman" w:cs="Times New Roman"/>
          <w:bCs/>
          <w:sz w:val="22"/>
          <w:szCs w:val="22"/>
        </w:rPr>
      </w:pPr>
      <w:r w:rsidRPr="00BB2485">
        <w:rPr>
          <w:rFonts w:ascii="Times New Roman" w:hAnsi="Times New Roman" w:cs="Times New Roman"/>
          <w:bCs/>
          <w:sz w:val="22"/>
          <w:szCs w:val="22"/>
          <w:u w:val="single"/>
        </w:rPr>
        <w:t>Saven Technologies</w:t>
      </w:r>
      <w:r w:rsidRPr="00BB2485">
        <w:rPr>
          <w:rFonts w:ascii="Times New Roman" w:hAnsi="Times New Roman" w:cs="Times New Roman"/>
          <w:b/>
          <w:bCs/>
          <w:sz w:val="22"/>
          <w:szCs w:val="22"/>
        </w:rPr>
        <w:tab/>
      </w:r>
      <w:r w:rsidRPr="00BB2485">
        <w:rPr>
          <w:rFonts w:ascii="Times New Roman" w:hAnsi="Times New Roman" w:cs="Times New Roman"/>
          <w:b/>
          <w:bCs/>
          <w:sz w:val="22"/>
          <w:szCs w:val="22"/>
        </w:rPr>
        <w:tab/>
      </w:r>
      <w:r w:rsidRPr="00BB2485">
        <w:rPr>
          <w:rFonts w:ascii="Times New Roman" w:hAnsi="Times New Roman" w:cs="Times New Roman"/>
          <w:b/>
          <w:bCs/>
          <w:sz w:val="22"/>
          <w:szCs w:val="22"/>
        </w:rPr>
        <w:tab/>
      </w:r>
      <w:r w:rsidRPr="00BB2485">
        <w:rPr>
          <w:rFonts w:ascii="Times New Roman" w:hAnsi="Times New Roman" w:cs="Times New Roman"/>
          <w:b/>
          <w:bCs/>
          <w:sz w:val="22"/>
          <w:szCs w:val="22"/>
        </w:rPr>
        <w:tab/>
      </w:r>
      <w:r w:rsidRPr="00BB2485">
        <w:rPr>
          <w:rFonts w:ascii="Times New Roman" w:hAnsi="Times New Roman" w:cs="Times New Roman"/>
          <w:b/>
          <w:bCs/>
          <w:sz w:val="22"/>
          <w:szCs w:val="22"/>
        </w:rPr>
        <w:tab/>
      </w:r>
      <w:r w:rsidR="00513BD8" w:rsidRPr="00BB2485">
        <w:rPr>
          <w:rFonts w:ascii="Times New Roman" w:hAnsi="Times New Roman" w:cs="Times New Roman"/>
          <w:b/>
          <w:bCs/>
          <w:sz w:val="22"/>
          <w:szCs w:val="22"/>
        </w:rPr>
        <w:tab/>
      </w:r>
      <w:r w:rsidR="00513BD8" w:rsidRPr="00BB2485">
        <w:rPr>
          <w:rFonts w:ascii="Times New Roman" w:hAnsi="Times New Roman" w:cs="Times New Roman"/>
          <w:b/>
          <w:bCs/>
          <w:sz w:val="22"/>
          <w:szCs w:val="22"/>
        </w:rPr>
        <w:tab/>
      </w:r>
      <w:r w:rsidRPr="00BB2485">
        <w:rPr>
          <w:rFonts w:ascii="Times New Roman" w:hAnsi="Times New Roman" w:cs="Times New Roman"/>
          <w:bCs/>
          <w:sz w:val="22"/>
          <w:szCs w:val="22"/>
        </w:rPr>
        <w:t>Duration:</w:t>
      </w:r>
      <w:r w:rsidR="00583F60" w:rsidRPr="00BB2485">
        <w:rPr>
          <w:rFonts w:ascii="Times New Roman" w:hAnsi="Times New Roman" w:cs="Times New Roman"/>
          <w:bCs/>
          <w:sz w:val="22"/>
          <w:szCs w:val="22"/>
        </w:rPr>
        <w:t>8</w:t>
      </w:r>
      <w:r w:rsidRPr="00BB2485">
        <w:rPr>
          <w:rFonts w:ascii="Times New Roman" w:hAnsi="Times New Roman" w:cs="Times New Roman"/>
          <w:bCs/>
          <w:sz w:val="22"/>
          <w:szCs w:val="22"/>
        </w:rPr>
        <w:t xml:space="preserve"> months</w:t>
      </w:r>
    </w:p>
    <w:p w:rsidR="002370FF" w:rsidRPr="00BB2485" w:rsidRDefault="00542750">
      <w:pPr>
        <w:spacing w:line="276" w:lineRule="auto"/>
        <w:ind w:left="720"/>
        <w:rPr>
          <w:rFonts w:ascii="Times New Roman" w:hAnsi="Times New Roman" w:cs="Times New Roman"/>
          <w:bCs/>
          <w:sz w:val="22"/>
          <w:szCs w:val="22"/>
        </w:rPr>
      </w:pPr>
      <w:r w:rsidRPr="00BB2485">
        <w:rPr>
          <w:rFonts w:ascii="Times New Roman" w:hAnsi="Times New Roman" w:cs="Times New Roman"/>
          <w:bCs/>
          <w:sz w:val="22"/>
          <w:szCs w:val="22"/>
        </w:rPr>
        <w:t>Project Title</w:t>
      </w:r>
      <w:r w:rsidRPr="00BB2485">
        <w:rPr>
          <w:rFonts w:ascii="Times New Roman" w:hAnsi="Times New Roman" w:cs="Times New Roman"/>
          <w:bCs/>
          <w:sz w:val="22"/>
          <w:szCs w:val="22"/>
        </w:rPr>
        <w:tab/>
        <w:t>:  E-Signal, Server-client module</w:t>
      </w:r>
    </w:p>
    <w:p w:rsidR="002370FF" w:rsidRPr="00BB2485" w:rsidRDefault="00542750">
      <w:pPr>
        <w:spacing w:line="276" w:lineRule="auto"/>
        <w:ind w:left="720"/>
        <w:rPr>
          <w:rFonts w:ascii="Times New Roman" w:hAnsi="Times New Roman" w:cs="Times New Roman"/>
          <w:bCs/>
          <w:sz w:val="22"/>
          <w:szCs w:val="22"/>
        </w:rPr>
      </w:pPr>
      <w:r w:rsidRPr="00BB2485">
        <w:rPr>
          <w:rFonts w:ascii="Times New Roman" w:hAnsi="Times New Roman" w:cs="Times New Roman"/>
          <w:bCs/>
          <w:sz w:val="22"/>
          <w:szCs w:val="22"/>
        </w:rPr>
        <w:t>Technology</w:t>
      </w:r>
      <w:r w:rsidRPr="00BB2485">
        <w:rPr>
          <w:rFonts w:ascii="Times New Roman" w:hAnsi="Times New Roman" w:cs="Times New Roman"/>
          <w:bCs/>
          <w:sz w:val="22"/>
          <w:szCs w:val="22"/>
        </w:rPr>
        <w:tab/>
        <w:t>:  C++</w:t>
      </w:r>
    </w:p>
    <w:p w:rsidR="007A1A50" w:rsidRPr="00BB2485" w:rsidRDefault="00542750" w:rsidP="00657E22">
      <w:pPr>
        <w:spacing w:line="276" w:lineRule="auto"/>
        <w:ind w:left="2130" w:hanging="1410"/>
        <w:rPr>
          <w:rFonts w:ascii="Times New Roman" w:hAnsi="Times New Roman" w:cs="Times New Roman"/>
          <w:bCs/>
          <w:sz w:val="22"/>
          <w:szCs w:val="22"/>
        </w:rPr>
      </w:pPr>
      <w:r w:rsidRPr="00BB2485">
        <w:rPr>
          <w:rFonts w:ascii="Times New Roman" w:hAnsi="Times New Roman" w:cs="Times New Roman"/>
          <w:bCs/>
          <w:sz w:val="22"/>
          <w:szCs w:val="22"/>
        </w:rPr>
        <w:t>Description</w:t>
      </w:r>
      <w:r w:rsidRPr="00BB2485">
        <w:rPr>
          <w:rFonts w:ascii="Times New Roman" w:hAnsi="Times New Roman" w:cs="Times New Roman"/>
          <w:bCs/>
          <w:sz w:val="22"/>
          <w:szCs w:val="22"/>
        </w:rPr>
        <w:tab/>
        <w:t xml:space="preserve">:  </w:t>
      </w:r>
      <w:r w:rsidR="00657E22">
        <w:rPr>
          <w:rFonts w:ascii="Times New Roman" w:hAnsi="Times New Roman" w:cs="Times New Roman"/>
          <w:bCs/>
          <w:sz w:val="22"/>
          <w:szCs w:val="22"/>
        </w:rPr>
        <w:t>Developed a stand-alone application which includes</w:t>
      </w:r>
      <w:r w:rsidRPr="00BB2485">
        <w:rPr>
          <w:rFonts w:ascii="Times New Roman" w:hAnsi="Times New Roman" w:cs="Times New Roman"/>
          <w:bCs/>
          <w:sz w:val="22"/>
          <w:szCs w:val="22"/>
        </w:rPr>
        <w:t xml:space="preserve"> server c</w:t>
      </w:r>
      <w:r w:rsidR="00657E22">
        <w:rPr>
          <w:rFonts w:ascii="Times New Roman" w:hAnsi="Times New Roman" w:cs="Times New Roman"/>
          <w:bCs/>
          <w:sz w:val="22"/>
          <w:szCs w:val="22"/>
        </w:rPr>
        <w:t xml:space="preserve">lient program using TCP, UDP </w:t>
      </w:r>
      <w:r w:rsidRPr="00BB2485">
        <w:rPr>
          <w:rFonts w:ascii="Times New Roman" w:hAnsi="Times New Roman" w:cs="Times New Roman"/>
          <w:bCs/>
          <w:sz w:val="22"/>
          <w:szCs w:val="22"/>
        </w:rPr>
        <w:t>for stock exchange data transfer</w:t>
      </w:r>
      <w:r w:rsidR="00657E22">
        <w:rPr>
          <w:rFonts w:ascii="Times New Roman" w:hAnsi="Times New Roman" w:cs="Times New Roman"/>
          <w:bCs/>
          <w:sz w:val="22"/>
          <w:szCs w:val="22"/>
        </w:rPr>
        <w:t xml:space="preserve"> using</w:t>
      </w:r>
      <w:r w:rsidR="004F4E4B" w:rsidRPr="00BB2485">
        <w:rPr>
          <w:rFonts w:ascii="Times New Roman" w:hAnsi="Times New Roman" w:cs="Times New Roman"/>
          <w:bCs/>
          <w:sz w:val="22"/>
          <w:szCs w:val="22"/>
        </w:rPr>
        <w:t xml:space="preserve"> </w:t>
      </w:r>
      <w:r w:rsidR="00657E22">
        <w:rPr>
          <w:rFonts w:ascii="Times New Roman" w:hAnsi="Times New Roman" w:cs="Times New Roman"/>
          <w:bCs/>
          <w:sz w:val="22"/>
          <w:szCs w:val="22"/>
        </w:rPr>
        <w:t>‘ZeroMQ’</w:t>
      </w:r>
    </w:p>
    <w:p w:rsidR="004F4E4B" w:rsidRPr="00BB2485" w:rsidRDefault="004F4E4B">
      <w:pPr>
        <w:spacing w:line="276" w:lineRule="auto"/>
        <w:ind w:left="2127" w:hanging="1407"/>
        <w:rPr>
          <w:rFonts w:ascii="Times New Roman" w:hAnsi="Times New Roman" w:cs="Times New Roman"/>
          <w:bCs/>
          <w:sz w:val="22"/>
          <w:szCs w:val="22"/>
        </w:rPr>
      </w:pPr>
    </w:p>
    <w:p w:rsidR="002370FF" w:rsidRPr="00BB2485" w:rsidRDefault="00542750">
      <w:pPr>
        <w:numPr>
          <w:ilvl w:val="0"/>
          <w:numId w:val="5"/>
        </w:numPr>
        <w:spacing w:line="276" w:lineRule="auto"/>
        <w:rPr>
          <w:rFonts w:ascii="Times New Roman" w:hAnsi="Times New Roman" w:cs="Times New Roman"/>
          <w:bCs/>
          <w:sz w:val="22"/>
          <w:szCs w:val="22"/>
        </w:rPr>
      </w:pPr>
      <w:r w:rsidRPr="00BB2485">
        <w:rPr>
          <w:rFonts w:ascii="Times New Roman" w:hAnsi="Times New Roman" w:cs="Times New Roman"/>
          <w:bCs/>
          <w:sz w:val="22"/>
          <w:szCs w:val="22"/>
          <w:u w:val="single"/>
        </w:rPr>
        <w:t>Teaching Assistant at IIIT, Hyderabad</w:t>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r>
      <w:r w:rsidRPr="00BB2485">
        <w:rPr>
          <w:rFonts w:ascii="Times New Roman" w:hAnsi="Times New Roman" w:cs="Times New Roman"/>
          <w:bCs/>
          <w:sz w:val="22"/>
          <w:szCs w:val="22"/>
        </w:rPr>
        <w:tab/>
        <w:t>Duration: 4 months</w:t>
      </w:r>
    </w:p>
    <w:p w:rsidR="002370FF" w:rsidRPr="00BB2485" w:rsidRDefault="00542750">
      <w:pPr>
        <w:spacing w:line="276" w:lineRule="auto"/>
        <w:ind w:left="720"/>
        <w:rPr>
          <w:rFonts w:ascii="Times New Roman" w:hAnsi="Times New Roman" w:cs="Times New Roman"/>
          <w:bCs/>
          <w:sz w:val="22"/>
          <w:szCs w:val="22"/>
        </w:rPr>
      </w:pPr>
      <w:r w:rsidRPr="00BB2485">
        <w:rPr>
          <w:rFonts w:ascii="Times New Roman" w:hAnsi="Times New Roman" w:cs="Times New Roman"/>
          <w:bCs/>
          <w:sz w:val="22"/>
          <w:szCs w:val="22"/>
        </w:rPr>
        <w:t>Subjects</w:t>
      </w:r>
      <w:r w:rsidRPr="00BB2485">
        <w:rPr>
          <w:rFonts w:ascii="Times New Roman" w:hAnsi="Times New Roman" w:cs="Times New Roman"/>
          <w:bCs/>
          <w:sz w:val="22"/>
          <w:szCs w:val="22"/>
        </w:rPr>
        <w:tab/>
        <w:t>:  C, C++, Java, DBMS</w:t>
      </w:r>
    </w:p>
    <w:p w:rsidR="00974955" w:rsidRPr="00BB2485" w:rsidRDefault="00974955">
      <w:pPr>
        <w:spacing w:line="276" w:lineRule="auto"/>
        <w:ind w:left="720"/>
        <w:rPr>
          <w:rFonts w:ascii="Times New Roman" w:hAnsi="Times New Roman" w:cs="Times New Roman"/>
          <w:bCs/>
          <w:sz w:val="22"/>
          <w:szCs w:val="22"/>
        </w:rPr>
      </w:pPr>
    </w:p>
    <w:p w:rsidR="002370FF" w:rsidRPr="00BB2485" w:rsidRDefault="00542750">
      <w:pPr>
        <w:shd w:val="clear" w:color="auto" w:fill="CCCCCC"/>
        <w:jc w:val="both"/>
        <w:rPr>
          <w:rFonts w:ascii="Times New Roman" w:eastAsia="Arial Narrow" w:hAnsi="Times New Roman" w:cs="Times New Roman"/>
          <w:b/>
          <w:bCs/>
          <w:color w:val="000000"/>
          <w:sz w:val="22"/>
          <w:szCs w:val="22"/>
        </w:rPr>
      </w:pPr>
      <w:r w:rsidRPr="00BB2485">
        <w:rPr>
          <w:rFonts w:ascii="Times New Roman" w:eastAsia="Arial Narrow" w:hAnsi="Times New Roman" w:cs="Times New Roman"/>
          <w:b/>
          <w:bCs/>
          <w:iCs/>
          <w:color w:val="000000"/>
          <w:sz w:val="22"/>
          <w:szCs w:val="22"/>
        </w:rPr>
        <w:t>ACADEMIC PROJECTS</w:t>
      </w:r>
      <w:r w:rsidRPr="00BB2485">
        <w:rPr>
          <w:rFonts w:ascii="Times New Roman" w:eastAsia="Arial Narrow" w:hAnsi="Times New Roman" w:cs="Times New Roman"/>
          <w:b/>
          <w:bCs/>
          <w:color w:val="000000"/>
          <w:sz w:val="22"/>
          <w:szCs w:val="22"/>
        </w:rPr>
        <w:t>:</w:t>
      </w:r>
    </w:p>
    <w:p w:rsidR="007A1A50" w:rsidRPr="00BB2485" w:rsidRDefault="007A1A50">
      <w:pPr>
        <w:spacing w:before="240" w:line="276" w:lineRule="auto"/>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Project Title</w:t>
      </w:r>
      <w:r w:rsidRPr="00BB2485">
        <w:rPr>
          <w:rFonts w:ascii="Times New Roman" w:eastAsia="Arial Narrow" w:hAnsi="Times New Roman" w:cs="Times New Roman"/>
          <w:bCs/>
          <w:color w:val="000000"/>
          <w:sz w:val="22"/>
          <w:szCs w:val="22"/>
        </w:rPr>
        <w:tab/>
        <w:t xml:space="preserve">: </w:t>
      </w:r>
      <w:r w:rsidRPr="00BB2485">
        <w:rPr>
          <w:rFonts w:ascii="Times New Roman" w:eastAsia="Arial Narrow" w:hAnsi="Times New Roman" w:cs="Times New Roman"/>
          <w:b/>
          <w:bCs/>
          <w:color w:val="000000"/>
          <w:sz w:val="22"/>
          <w:szCs w:val="22"/>
        </w:rPr>
        <w:t>CTLPOOL</w:t>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
          <w:bCs/>
          <w:color w:val="000000"/>
          <w:sz w:val="22"/>
          <w:szCs w:val="22"/>
        </w:rPr>
        <w:tab/>
      </w:r>
      <w:r w:rsidR="00407056" w:rsidRPr="00BB2485">
        <w:rPr>
          <w:rFonts w:ascii="Times New Roman" w:eastAsia="Arial Narrow" w:hAnsi="Times New Roman" w:cs="Times New Roman"/>
          <w:bCs/>
          <w:color w:val="000000"/>
          <w:sz w:val="22"/>
          <w:szCs w:val="22"/>
        </w:rPr>
        <w:t>Duration: 3 weeks</w:t>
      </w:r>
    </w:p>
    <w:p w:rsidR="007A1A50" w:rsidRPr="00BB2485" w:rsidRDefault="007A1A50">
      <w:pPr>
        <w:spacing w:line="276" w:lineRule="auto"/>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Technology</w:t>
      </w:r>
      <w:r w:rsidRPr="00BB2485">
        <w:rPr>
          <w:rFonts w:ascii="Times New Roman" w:eastAsia="Arial Narrow" w:hAnsi="Times New Roman" w:cs="Times New Roman"/>
          <w:bCs/>
          <w:color w:val="000000"/>
          <w:sz w:val="22"/>
          <w:szCs w:val="22"/>
        </w:rPr>
        <w:tab/>
        <w:t>: Android</w:t>
      </w:r>
    </w:p>
    <w:p w:rsidR="007A1A50" w:rsidRPr="00BB2485" w:rsidRDefault="007A1A50" w:rsidP="00D67D89">
      <w:pPr>
        <w:spacing w:line="276" w:lineRule="auto"/>
        <w:ind w:left="1418" w:hanging="1418"/>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Description</w:t>
      </w:r>
      <w:r w:rsidRPr="00BB2485">
        <w:rPr>
          <w:rFonts w:ascii="Times New Roman" w:eastAsia="Arial Narrow" w:hAnsi="Times New Roman" w:cs="Times New Roman"/>
          <w:bCs/>
          <w:color w:val="000000"/>
          <w:sz w:val="22"/>
          <w:szCs w:val="22"/>
        </w:rPr>
        <w:tab/>
        <w:t>: A mobile based car pooling application prototype in which user can register, create a pool (vehicle with available seats and start to end point), view available pools and subscribe or join the pool, storage of data handled through mobile internal database (SQLite).</w:t>
      </w:r>
    </w:p>
    <w:p w:rsidR="007A1A50" w:rsidRPr="00BB2485" w:rsidRDefault="007A1A50" w:rsidP="00D67D89">
      <w:pPr>
        <w:spacing w:line="276" w:lineRule="auto"/>
        <w:ind w:left="1418" w:hanging="1418"/>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Role</w:t>
      </w:r>
      <w:r w:rsidRPr="00BB2485">
        <w:rPr>
          <w:rFonts w:ascii="Times New Roman" w:eastAsia="Arial Narrow" w:hAnsi="Times New Roman" w:cs="Times New Roman"/>
          <w:bCs/>
          <w:color w:val="000000"/>
          <w:sz w:val="22"/>
          <w:szCs w:val="22"/>
        </w:rPr>
        <w:tab/>
        <w:t xml:space="preserve">: Developed total application </w:t>
      </w:r>
      <w:r w:rsidR="008D4014" w:rsidRPr="00BB2485">
        <w:rPr>
          <w:rFonts w:ascii="Times New Roman" w:eastAsia="Arial Narrow" w:hAnsi="Times New Roman" w:cs="Times New Roman"/>
          <w:bCs/>
          <w:color w:val="000000"/>
          <w:sz w:val="22"/>
          <w:szCs w:val="22"/>
        </w:rPr>
        <w:t xml:space="preserve">based </w:t>
      </w:r>
      <w:r w:rsidRPr="00BB2485">
        <w:rPr>
          <w:rFonts w:ascii="Times New Roman" w:eastAsia="Arial Narrow" w:hAnsi="Times New Roman" w:cs="Times New Roman"/>
          <w:bCs/>
          <w:color w:val="000000"/>
          <w:sz w:val="22"/>
          <w:szCs w:val="22"/>
        </w:rPr>
        <w:t>on my interest and as initiative</w:t>
      </w:r>
      <w:r w:rsidR="00D67D89" w:rsidRPr="00BB2485">
        <w:rPr>
          <w:rFonts w:ascii="Times New Roman" w:eastAsia="Arial Narrow" w:hAnsi="Times New Roman" w:cs="Times New Roman"/>
          <w:bCs/>
          <w:color w:val="000000"/>
          <w:sz w:val="22"/>
          <w:szCs w:val="22"/>
        </w:rPr>
        <w:t xml:space="preserve"> for internal usage.          </w:t>
      </w:r>
      <w:r w:rsidR="008D4014" w:rsidRPr="00BB2485">
        <w:rPr>
          <w:rFonts w:ascii="Times New Roman" w:eastAsia="Arial Narrow" w:hAnsi="Times New Roman" w:cs="Times New Roman"/>
          <w:bCs/>
          <w:color w:val="000000"/>
          <w:sz w:val="22"/>
          <w:szCs w:val="22"/>
        </w:rPr>
        <w:t>Worked on</w:t>
      </w:r>
      <w:r w:rsidR="00D67D89" w:rsidRPr="00BB2485">
        <w:rPr>
          <w:rFonts w:ascii="Times New Roman" w:eastAsia="Arial Narrow" w:hAnsi="Times New Roman" w:cs="Times New Roman"/>
          <w:bCs/>
          <w:color w:val="000000"/>
          <w:sz w:val="22"/>
          <w:szCs w:val="22"/>
        </w:rPr>
        <w:t xml:space="preserve"> total application including activi</w:t>
      </w:r>
      <w:r w:rsidR="008D4014" w:rsidRPr="00BB2485">
        <w:rPr>
          <w:rFonts w:ascii="Times New Roman" w:eastAsia="Arial Narrow" w:hAnsi="Times New Roman" w:cs="Times New Roman"/>
          <w:bCs/>
          <w:color w:val="000000"/>
          <w:sz w:val="22"/>
          <w:szCs w:val="22"/>
        </w:rPr>
        <w:t>ties (xml + java) and storage using</w:t>
      </w:r>
      <w:r w:rsidR="00D67D89" w:rsidRPr="00BB2485">
        <w:rPr>
          <w:rFonts w:ascii="Times New Roman" w:eastAsia="Arial Narrow" w:hAnsi="Times New Roman" w:cs="Times New Roman"/>
          <w:bCs/>
          <w:color w:val="000000"/>
          <w:sz w:val="22"/>
          <w:szCs w:val="22"/>
        </w:rPr>
        <w:t xml:space="preserve"> SQLite database.</w:t>
      </w:r>
    </w:p>
    <w:p w:rsidR="00D67D89" w:rsidRPr="00BB2485" w:rsidRDefault="00D67D89">
      <w:pPr>
        <w:spacing w:line="276" w:lineRule="auto"/>
        <w:jc w:val="both"/>
        <w:rPr>
          <w:rFonts w:ascii="Times New Roman" w:eastAsia="Arial Narrow" w:hAnsi="Times New Roman" w:cs="Times New Roman"/>
          <w:bCs/>
          <w:color w:val="000000"/>
          <w:sz w:val="22"/>
          <w:szCs w:val="22"/>
        </w:rPr>
      </w:pPr>
    </w:p>
    <w:p w:rsidR="002370FF" w:rsidRPr="00BB2485" w:rsidRDefault="00542750">
      <w:pPr>
        <w:spacing w:line="276" w:lineRule="auto"/>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Project Title</w:t>
      </w:r>
      <w:r w:rsidRPr="00BB2485">
        <w:rPr>
          <w:rFonts w:ascii="Times New Roman" w:eastAsia="Arial Narrow" w:hAnsi="Times New Roman" w:cs="Times New Roman"/>
          <w:bCs/>
          <w:color w:val="000000"/>
          <w:sz w:val="22"/>
          <w:szCs w:val="22"/>
        </w:rPr>
        <w:tab/>
        <w:t xml:space="preserve">:  </w:t>
      </w:r>
      <w:r w:rsidR="00BB6A29">
        <w:rPr>
          <w:rFonts w:ascii="Times New Roman" w:eastAsia="Arial Narrow" w:hAnsi="Times New Roman" w:cs="Times New Roman"/>
          <w:b/>
          <w:bCs/>
          <w:color w:val="000000"/>
          <w:sz w:val="22"/>
          <w:szCs w:val="22"/>
        </w:rPr>
        <w:t xml:space="preserve">Flock Spot </w:t>
      </w:r>
      <w:r w:rsidR="004F4E4B" w:rsidRPr="00BB2485">
        <w:rPr>
          <w:rFonts w:ascii="Times New Roman" w:eastAsia="Arial Narrow" w:hAnsi="Times New Roman" w:cs="Times New Roman"/>
          <w:b/>
          <w:bCs/>
          <w:color w:val="000000"/>
          <w:sz w:val="22"/>
          <w:szCs w:val="22"/>
        </w:rPr>
        <w:t>(supporting ISB team)</w:t>
      </w:r>
      <w:r w:rsidRPr="00BB2485">
        <w:rPr>
          <w:rFonts w:ascii="Times New Roman" w:eastAsia="Arial Narrow" w:hAnsi="Times New Roman" w:cs="Times New Roman"/>
          <w:b/>
          <w:bCs/>
          <w:color w:val="000000"/>
          <w:sz w:val="22"/>
          <w:szCs w:val="22"/>
        </w:rPr>
        <w:tab/>
      </w:r>
      <w:r w:rsidRPr="00BB2485">
        <w:rPr>
          <w:rFonts w:ascii="Times New Roman" w:eastAsia="Arial Narrow" w:hAnsi="Times New Roman" w:cs="Times New Roman"/>
          <w:b/>
          <w:bCs/>
          <w:color w:val="000000"/>
          <w:sz w:val="22"/>
          <w:szCs w:val="22"/>
        </w:rPr>
        <w:tab/>
      </w:r>
      <w:r w:rsidR="00BB6A29">
        <w:rPr>
          <w:rFonts w:ascii="Times New Roman" w:eastAsia="Arial Narrow" w:hAnsi="Times New Roman" w:cs="Times New Roman"/>
          <w:b/>
          <w:bCs/>
          <w:color w:val="000000"/>
          <w:sz w:val="22"/>
          <w:szCs w:val="22"/>
        </w:rPr>
        <w:tab/>
      </w:r>
      <w:r w:rsidRPr="00BB2485">
        <w:rPr>
          <w:rFonts w:ascii="Times New Roman" w:eastAsia="Arial Narrow" w:hAnsi="Times New Roman" w:cs="Times New Roman"/>
          <w:bCs/>
          <w:color w:val="000000"/>
          <w:sz w:val="22"/>
          <w:szCs w:val="22"/>
        </w:rPr>
        <w:t>Duration / Team: 1 month / 12</w:t>
      </w:r>
    </w:p>
    <w:p w:rsidR="002370FF" w:rsidRPr="00BB2485" w:rsidRDefault="00542750">
      <w:pPr>
        <w:spacing w:line="276" w:lineRule="auto"/>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Technology</w:t>
      </w:r>
      <w:r w:rsidRPr="00BB2485">
        <w:rPr>
          <w:rFonts w:ascii="Times New Roman" w:eastAsia="Arial Narrow" w:hAnsi="Times New Roman" w:cs="Times New Roman"/>
          <w:bCs/>
          <w:color w:val="000000"/>
          <w:sz w:val="22"/>
          <w:szCs w:val="22"/>
        </w:rPr>
        <w:tab/>
        <w:t>:  Android</w:t>
      </w:r>
    </w:p>
    <w:p w:rsidR="002370FF" w:rsidRPr="00BB2485" w:rsidRDefault="00542750">
      <w:pPr>
        <w:spacing w:line="276" w:lineRule="auto"/>
        <w:ind w:left="1425" w:hanging="1425"/>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Description</w:t>
      </w:r>
      <w:r w:rsidRPr="00BB2485">
        <w:rPr>
          <w:rFonts w:ascii="Times New Roman" w:eastAsia="Arial Narrow" w:hAnsi="Times New Roman" w:cs="Times New Roman"/>
          <w:bCs/>
          <w:color w:val="000000"/>
          <w:sz w:val="22"/>
          <w:szCs w:val="22"/>
        </w:rPr>
        <w:tab/>
        <w:t>: A mobile application based on communities nearby. Joining community based on location i.e. using maps, create and view posts, comment on them, get notifications.</w:t>
      </w:r>
    </w:p>
    <w:p w:rsidR="002370FF" w:rsidRPr="00BB2485" w:rsidRDefault="00542750">
      <w:pPr>
        <w:spacing w:line="276" w:lineRule="auto"/>
        <w:ind w:left="1418" w:hanging="1418"/>
        <w:jc w:val="both"/>
        <w:rPr>
          <w:rFonts w:ascii="Times New Roman" w:eastAsia="Arial Narrow" w:hAnsi="Times New Roman" w:cs="Times New Roman"/>
          <w:bCs/>
          <w:color w:val="000000"/>
          <w:sz w:val="22"/>
          <w:szCs w:val="22"/>
        </w:rPr>
      </w:pPr>
      <w:r w:rsidRPr="00BB2485">
        <w:rPr>
          <w:rFonts w:ascii="Times New Roman" w:eastAsia="Arial Narrow" w:hAnsi="Times New Roman" w:cs="Times New Roman"/>
          <w:bCs/>
          <w:color w:val="000000"/>
          <w:sz w:val="22"/>
          <w:szCs w:val="22"/>
          <w:u w:val="single"/>
        </w:rPr>
        <w:t>Role</w:t>
      </w:r>
      <w:r w:rsidRPr="00BB2485">
        <w:rPr>
          <w:rFonts w:ascii="Times New Roman" w:eastAsia="Arial Narrow" w:hAnsi="Times New Roman" w:cs="Times New Roman"/>
          <w:bCs/>
          <w:color w:val="000000"/>
          <w:sz w:val="22"/>
          <w:szCs w:val="22"/>
        </w:rPr>
        <w:tab/>
        <w:t>: Worked on functionality creating and view posts. Made a list view of posts with user friendly GUI. Upon clicking an item in list it expands more giving brief details of post.</w:t>
      </w:r>
    </w:p>
    <w:p w:rsidR="002370FF" w:rsidRPr="00BB2485" w:rsidRDefault="002370FF">
      <w:pPr>
        <w:spacing w:line="276" w:lineRule="auto"/>
        <w:jc w:val="both"/>
        <w:rPr>
          <w:rFonts w:ascii="Times New Roman" w:eastAsia="Arial Narrow" w:hAnsi="Times New Roman" w:cs="Times New Roman"/>
          <w:bCs/>
          <w:color w:val="000000"/>
          <w:sz w:val="22"/>
          <w:szCs w:val="22"/>
          <w:u w:val="single"/>
        </w:rPr>
      </w:pPr>
    </w:p>
    <w:p w:rsidR="002370FF" w:rsidRPr="00BB2485" w:rsidRDefault="002370FF">
      <w:pPr>
        <w:pStyle w:val="TableContents"/>
        <w:snapToGrid w:val="0"/>
        <w:spacing w:line="276" w:lineRule="auto"/>
        <w:ind w:left="720"/>
        <w:rPr>
          <w:rFonts w:ascii="Times New Roman" w:hAnsi="Times New Roman" w:cs="Times New Roman"/>
          <w:sz w:val="22"/>
          <w:szCs w:val="22"/>
        </w:rPr>
      </w:pPr>
    </w:p>
    <w:p w:rsidR="002370FF" w:rsidRPr="00BB2485" w:rsidRDefault="00542750">
      <w:pPr>
        <w:pStyle w:val="TableContents"/>
        <w:shd w:val="clear" w:color="auto" w:fill="CCCCCC"/>
        <w:snapToGrid w:val="0"/>
        <w:spacing w:line="276" w:lineRule="auto"/>
        <w:rPr>
          <w:rFonts w:ascii="Times New Roman" w:hAnsi="Times New Roman" w:cs="Times New Roman"/>
          <w:b/>
          <w:bCs/>
          <w:iCs/>
          <w:sz w:val="22"/>
          <w:szCs w:val="22"/>
        </w:rPr>
      </w:pPr>
      <w:r w:rsidRPr="00BB2485">
        <w:rPr>
          <w:rFonts w:ascii="Times New Roman" w:hAnsi="Times New Roman" w:cs="Times New Roman"/>
          <w:b/>
          <w:bCs/>
          <w:iCs/>
          <w:sz w:val="22"/>
          <w:szCs w:val="22"/>
        </w:rPr>
        <w:t>EXTRA CURRICULAR:</w:t>
      </w:r>
    </w:p>
    <w:p w:rsidR="00140C1B" w:rsidRDefault="00140C1B" w:rsidP="00140C1B">
      <w:pPr>
        <w:pStyle w:val="TableContents"/>
        <w:snapToGrid w:val="0"/>
        <w:spacing w:line="276" w:lineRule="auto"/>
        <w:ind w:left="720"/>
        <w:rPr>
          <w:rFonts w:ascii="Times New Roman" w:hAnsi="Times New Roman" w:cs="Times New Roman"/>
          <w:sz w:val="22"/>
          <w:szCs w:val="22"/>
        </w:rPr>
      </w:pPr>
    </w:p>
    <w:p w:rsidR="002370FF" w:rsidRPr="00BB2485" w:rsidRDefault="00542750">
      <w:pPr>
        <w:pStyle w:val="TableContents"/>
        <w:numPr>
          <w:ilvl w:val="0"/>
          <w:numId w:val="2"/>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lastRenderedPageBreak/>
        <w:t>Participated in volley ball match in inter-college sports meet at IIIT-Hyderabad</w:t>
      </w:r>
    </w:p>
    <w:p w:rsidR="002370FF" w:rsidRPr="00BB2485" w:rsidRDefault="00542750">
      <w:pPr>
        <w:pStyle w:val="TableContents"/>
        <w:numPr>
          <w:ilvl w:val="0"/>
          <w:numId w:val="2"/>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Presented papers on advanced data storage, DNA computing at National level technical symposiums conducted by different colleges.</w:t>
      </w:r>
    </w:p>
    <w:p w:rsidR="002370FF" w:rsidRPr="00BB2485" w:rsidRDefault="002370FF">
      <w:pPr>
        <w:pStyle w:val="TableContents"/>
        <w:snapToGrid w:val="0"/>
        <w:spacing w:line="276" w:lineRule="auto"/>
        <w:rPr>
          <w:rFonts w:ascii="Times New Roman" w:hAnsi="Times New Roman" w:cs="Times New Roman"/>
          <w:b/>
          <w:bCs/>
          <w:i/>
          <w:iCs/>
          <w:sz w:val="22"/>
          <w:szCs w:val="22"/>
        </w:rPr>
      </w:pPr>
    </w:p>
    <w:p w:rsidR="002370FF" w:rsidRPr="00BB2485" w:rsidRDefault="00542750">
      <w:pPr>
        <w:pStyle w:val="TableContents"/>
        <w:shd w:val="clear" w:color="auto" w:fill="CCCCCC"/>
        <w:snapToGrid w:val="0"/>
        <w:spacing w:line="276" w:lineRule="auto"/>
        <w:rPr>
          <w:rFonts w:ascii="Times New Roman" w:hAnsi="Times New Roman" w:cs="Times New Roman"/>
          <w:b/>
          <w:bCs/>
          <w:iCs/>
          <w:sz w:val="22"/>
          <w:szCs w:val="22"/>
        </w:rPr>
      </w:pPr>
      <w:r w:rsidRPr="00BB2485">
        <w:rPr>
          <w:rFonts w:ascii="Times New Roman" w:hAnsi="Times New Roman" w:cs="Times New Roman"/>
          <w:b/>
          <w:bCs/>
          <w:iCs/>
          <w:sz w:val="22"/>
          <w:szCs w:val="22"/>
        </w:rPr>
        <w:t>STRENGTHS:</w:t>
      </w:r>
    </w:p>
    <w:p w:rsidR="002370FF" w:rsidRPr="00BB2485" w:rsidRDefault="00542750">
      <w:pPr>
        <w:pStyle w:val="TableContents"/>
        <w:numPr>
          <w:ilvl w:val="0"/>
          <w:numId w:val="1"/>
        </w:numPr>
        <w:snapToGrid w:val="0"/>
        <w:spacing w:before="240" w:line="276" w:lineRule="auto"/>
        <w:rPr>
          <w:rFonts w:ascii="Times New Roman" w:hAnsi="Times New Roman" w:cs="Times New Roman"/>
          <w:sz w:val="22"/>
          <w:szCs w:val="22"/>
        </w:rPr>
      </w:pPr>
      <w:r w:rsidRPr="00BB2485">
        <w:rPr>
          <w:rFonts w:ascii="Times New Roman" w:hAnsi="Times New Roman" w:cs="Times New Roman"/>
          <w:sz w:val="22"/>
          <w:szCs w:val="22"/>
        </w:rPr>
        <w:t xml:space="preserve">Enthusiastic towards learning new things </w:t>
      </w:r>
    </w:p>
    <w:p w:rsidR="002370FF" w:rsidRPr="00BB2485" w:rsidRDefault="00542750">
      <w:pPr>
        <w:pStyle w:val="TableContents"/>
        <w:numPr>
          <w:ilvl w:val="0"/>
          <w:numId w:val="1"/>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Able to achieve self-set targets</w:t>
      </w:r>
    </w:p>
    <w:p w:rsidR="002370FF" w:rsidRPr="00BB2485" w:rsidRDefault="00542750">
      <w:pPr>
        <w:pStyle w:val="TableContents"/>
        <w:numPr>
          <w:ilvl w:val="0"/>
          <w:numId w:val="1"/>
        </w:numPr>
        <w:snapToGrid w:val="0"/>
        <w:spacing w:line="276" w:lineRule="auto"/>
        <w:rPr>
          <w:rFonts w:ascii="Times New Roman" w:hAnsi="Times New Roman" w:cs="Times New Roman"/>
          <w:sz w:val="22"/>
          <w:szCs w:val="22"/>
        </w:rPr>
      </w:pPr>
      <w:r w:rsidRPr="00BB2485">
        <w:rPr>
          <w:rFonts w:ascii="Times New Roman" w:hAnsi="Times New Roman" w:cs="Times New Roman"/>
          <w:sz w:val="22"/>
          <w:szCs w:val="22"/>
        </w:rPr>
        <w:t>Hard-working and focused</w:t>
      </w:r>
    </w:p>
    <w:p w:rsidR="00542750" w:rsidRPr="00BB2485" w:rsidRDefault="00542750" w:rsidP="00035CFB">
      <w:pPr>
        <w:pStyle w:val="TableContents"/>
        <w:numPr>
          <w:ilvl w:val="0"/>
          <w:numId w:val="1"/>
        </w:numPr>
        <w:snapToGrid w:val="0"/>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Adaptability to the changing environment</w:t>
      </w:r>
    </w:p>
    <w:p w:rsidR="00B03683" w:rsidRPr="00BB2485" w:rsidRDefault="00B03683" w:rsidP="00035CFB">
      <w:pPr>
        <w:pStyle w:val="TableContents"/>
        <w:numPr>
          <w:ilvl w:val="0"/>
          <w:numId w:val="1"/>
        </w:numPr>
        <w:snapToGrid w:val="0"/>
        <w:spacing w:line="276" w:lineRule="auto"/>
        <w:rPr>
          <w:rFonts w:ascii="Times New Roman" w:hAnsi="Times New Roman" w:cs="Times New Roman"/>
          <w:bCs/>
          <w:sz w:val="22"/>
          <w:szCs w:val="22"/>
        </w:rPr>
      </w:pPr>
      <w:r w:rsidRPr="00BB2485">
        <w:rPr>
          <w:rFonts w:ascii="Times New Roman" w:hAnsi="Times New Roman" w:cs="Times New Roman"/>
          <w:bCs/>
          <w:sz w:val="22"/>
          <w:szCs w:val="22"/>
        </w:rPr>
        <w:t>Able to work in Agile environment</w:t>
      </w:r>
    </w:p>
    <w:sectPr w:rsidR="00B03683" w:rsidRPr="00BB2485" w:rsidSect="002370FF">
      <w:headerReference w:type="default" r:id="rId7"/>
      <w:footerReference w:type="even" r:id="rId8"/>
      <w:footerReference w:type="default" r:id="rId9"/>
      <w:headerReference w:type="first" r:id="rId10"/>
      <w:footerReference w:type="first" r:id="rId11"/>
      <w:pgSz w:w="11906" w:h="16838"/>
      <w:pgMar w:top="1134" w:right="1134" w:bottom="1134" w:left="1134" w:header="720" w:footer="720" w:gutter="0"/>
      <w:pgBorders>
        <w:top w:val="single" w:sz="4" w:space="12" w:color="000000"/>
        <w:left w:val="single" w:sz="4" w:space="31" w:color="000000"/>
        <w:bottom w:val="single" w:sz="4" w:space="31" w:color="000000"/>
        <w:right w:val="single" w:sz="4" w:space="31" w:color="000000"/>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1C99" w:rsidRDefault="00FE1C99">
      <w:r>
        <w:separator/>
      </w:r>
    </w:p>
  </w:endnote>
  <w:endnote w:type="continuationSeparator" w:id="1">
    <w:p w:rsidR="00FE1C99" w:rsidRDefault="00FE1C9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Arial Unicode MS"/>
    <w:charset w:val="01"/>
    <w:family w:val="auto"/>
    <w:pitch w:val="variable"/>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MS PMincho"/>
    <w:charset w:val="80"/>
    <w:family w:val="roman"/>
    <w:pitch w:val="variable"/>
    <w:sig w:usb0="00000000" w:usb1="00000000" w:usb2="00000000" w:usb3="00000000" w:csb0="00000000" w:csb1="00000000"/>
  </w:font>
  <w:font w:name="DejaVu Sans">
    <w:altName w:val="MS Mincho"/>
    <w:charset w:val="00"/>
    <w:family w:val="swiss"/>
    <w:pitch w:val="variable"/>
    <w:sig w:usb0="E7000EFF" w:usb1="5200FDFF" w:usb2="0A242021" w:usb3="00000000" w:csb0="000001BF"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80"/>
    <w:family w:val="swiss"/>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Nimbus Roman No9 L">
    <w:altName w:val="MS PMincho"/>
    <w:charset w:val="80"/>
    <w:family w:val="roman"/>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FF" w:rsidRDefault="002370F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FF" w:rsidRDefault="002370FF"/>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FF" w:rsidRDefault="002370F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1C99" w:rsidRDefault="00FE1C99">
      <w:r>
        <w:separator/>
      </w:r>
    </w:p>
  </w:footnote>
  <w:footnote w:type="continuationSeparator" w:id="1">
    <w:p w:rsidR="00FE1C99" w:rsidRDefault="00FE1C9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FF" w:rsidRDefault="00542750">
    <w:pPr>
      <w:pStyle w:val="Header"/>
    </w:pPr>
    <w:r>
      <w:tab/>
    </w:r>
    <w:r>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0FF" w:rsidRDefault="002370F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1"/>
    <w:name w:val="WW8Num4"/>
    <w:lvl w:ilvl="0">
      <w:start w:val="1"/>
      <w:numFmt w:val="bullet"/>
      <w:lvlText w:val=""/>
      <w:lvlJc w:val="left"/>
      <w:pPr>
        <w:tabs>
          <w:tab w:val="num" w:pos="0"/>
        </w:tabs>
        <w:ind w:left="720" w:hanging="360"/>
      </w:pPr>
      <w:rPr>
        <w:rFonts w:ascii="Symbol" w:hAnsi="Symbol"/>
      </w:rPr>
    </w:lvl>
  </w:abstractNum>
  <w:abstractNum w:abstractNumId="1">
    <w:nsid w:val="00000002"/>
    <w:multiLevelType w:val="multilevel"/>
    <w:tmpl w:val="00000002"/>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nsid w:val="00000003"/>
    <w:multiLevelType w:val="singleLevel"/>
    <w:tmpl w:val="00000003"/>
    <w:name w:val="WW8Num7"/>
    <w:lvl w:ilvl="0">
      <w:start w:val="1"/>
      <w:numFmt w:val="bullet"/>
      <w:lvlText w:val=""/>
      <w:lvlJc w:val="left"/>
      <w:pPr>
        <w:tabs>
          <w:tab w:val="num" w:pos="0"/>
        </w:tabs>
        <w:ind w:left="720" w:hanging="360"/>
      </w:pPr>
      <w:rPr>
        <w:rFonts w:ascii="Symbol" w:hAnsi="Symbol"/>
      </w:rPr>
    </w:lvl>
  </w:abstractNum>
  <w:abstractNum w:abstractNumId="3">
    <w:nsid w:val="00000004"/>
    <w:multiLevelType w:val="singleLevel"/>
    <w:tmpl w:val="00000004"/>
    <w:name w:val="WW8Num11"/>
    <w:lvl w:ilvl="0">
      <w:start w:val="1"/>
      <w:numFmt w:val="bullet"/>
      <w:lvlText w:val=""/>
      <w:lvlJc w:val="left"/>
      <w:pPr>
        <w:tabs>
          <w:tab w:val="num" w:pos="0"/>
        </w:tabs>
        <w:ind w:left="720" w:hanging="360"/>
      </w:pPr>
      <w:rPr>
        <w:rFonts w:ascii="Symbol" w:hAnsi="Symbol"/>
      </w:rPr>
    </w:lvl>
  </w:abstractNum>
  <w:abstractNum w:abstractNumId="4">
    <w:nsid w:val="00000005"/>
    <w:multiLevelType w:val="singleLevel"/>
    <w:tmpl w:val="00000005"/>
    <w:name w:val="WW8Num16"/>
    <w:lvl w:ilvl="0">
      <w:start w:val="1"/>
      <w:numFmt w:val="bullet"/>
      <w:lvlText w:val=""/>
      <w:lvlJc w:val="left"/>
      <w:pPr>
        <w:tabs>
          <w:tab w:val="num" w:pos="0"/>
        </w:tabs>
        <w:ind w:left="720" w:hanging="360"/>
      </w:pPr>
      <w:rPr>
        <w:rFonts w:ascii="Symbol" w:hAnsi="Symbol"/>
      </w:rPr>
    </w:lvl>
  </w:abstractNum>
  <w:abstractNum w:abstractNumId="5">
    <w:nsid w:val="00000006"/>
    <w:multiLevelType w:val="multilevel"/>
    <w:tmpl w:val="00000006"/>
    <w:name w:val="WW8Num20"/>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
    <w:nsid w:val="00000007"/>
    <w:multiLevelType w:val="multilevel"/>
    <w:tmpl w:val="0000000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059269AE"/>
    <w:multiLevelType w:val="hybridMultilevel"/>
    <w:tmpl w:val="06B241D6"/>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8">
    <w:nsid w:val="160979A6"/>
    <w:multiLevelType w:val="hybridMultilevel"/>
    <w:tmpl w:val="572A4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CD7231"/>
    <w:multiLevelType w:val="hybridMultilevel"/>
    <w:tmpl w:val="2E143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9C96A4A"/>
    <w:multiLevelType w:val="hybridMultilevel"/>
    <w:tmpl w:val="EE34E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7"/>
  </w:num>
  <w:num w:numId="10">
    <w:abstractNumId w:val="8"/>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FE0591"/>
    <w:rsid w:val="000070CA"/>
    <w:rsid w:val="00011C72"/>
    <w:rsid w:val="00015FB9"/>
    <w:rsid w:val="00021DAD"/>
    <w:rsid w:val="00033323"/>
    <w:rsid w:val="00035B47"/>
    <w:rsid w:val="00035CFB"/>
    <w:rsid w:val="00037938"/>
    <w:rsid w:val="00064667"/>
    <w:rsid w:val="00086D3E"/>
    <w:rsid w:val="00116060"/>
    <w:rsid w:val="00140C1B"/>
    <w:rsid w:val="0016369C"/>
    <w:rsid w:val="001823F1"/>
    <w:rsid w:val="00183B21"/>
    <w:rsid w:val="001C4DB6"/>
    <w:rsid w:val="001E4D57"/>
    <w:rsid w:val="001F5CC6"/>
    <w:rsid w:val="00211280"/>
    <w:rsid w:val="0021258B"/>
    <w:rsid w:val="002370FF"/>
    <w:rsid w:val="002515F5"/>
    <w:rsid w:val="002532E0"/>
    <w:rsid w:val="002A65B6"/>
    <w:rsid w:val="002D13E8"/>
    <w:rsid w:val="002E69CB"/>
    <w:rsid w:val="0030191D"/>
    <w:rsid w:val="00301B89"/>
    <w:rsid w:val="00346543"/>
    <w:rsid w:val="003A289B"/>
    <w:rsid w:val="003E5342"/>
    <w:rsid w:val="00407056"/>
    <w:rsid w:val="00415F1A"/>
    <w:rsid w:val="00456889"/>
    <w:rsid w:val="00463BFD"/>
    <w:rsid w:val="00473512"/>
    <w:rsid w:val="00481833"/>
    <w:rsid w:val="00496EA3"/>
    <w:rsid w:val="004B0F71"/>
    <w:rsid w:val="004C5191"/>
    <w:rsid w:val="004D3D0E"/>
    <w:rsid w:val="004F4E4B"/>
    <w:rsid w:val="00504B30"/>
    <w:rsid w:val="00513BD8"/>
    <w:rsid w:val="00534EEE"/>
    <w:rsid w:val="00535FF6"/>
    <w:rsid w:val="00542750"/>
    <w:rsid w:val="00583F60"/>
    <w:rsid w:val="005A0FA1"/>
    <w:rsid w:val="005E4167"/>
    <w:rsid w:val="006110DE"/>
    <w:rsid w:val="00614836"/>
    <w:rsid w:val="00625729"/>
    <w:rsid w:val="00653FCD"/>
    <w:rsid w:val="00657E22"/>
    <w:rsid w:val="006672D3"/>
    <w:rsid w:val="006E47FF"/>
    <w:rsid w:val="006E5FDF"/>
    <w:rsid w:val="0071222A"/>
    <w:rsid w:val="00752E91"/>
    <w:rsid w:val="00757ECC"/>
    <w:rsid w:val="007767BB"/>
    <w:rsid w:val="007A1A50"/>
    <w:rsid w:val="007B5933"/>
    <w:rsid w:val="00836D7B"/>
    <w:rsid w:val="008418AA"/>
    <w:rsid w:val="008471BB"/>
    <w:rsid w:val="00850784"/>
    <w:rsid w:val="0086053B"/>
    <w:rsid w:val="008A1C3C"/>
    <w:rsid w:val="008D4014"/>
    <w:rsid w:val="008D424F"/>
    <w:rsid w:val="008D44CD"/>
    <w:rsid w:val="008E3A95"/>
    <w:rsid w:val="00901933"/>
    <w:rsid w:val="009058C7"/>
    <w:rsid w:val="00952F9F"/>
    <w:rsid w:val="00954448"/>
    <w:rsid w:val="009571B2"/>
    <w:rsid w:val="00961597"/>
    <w:rsid w:val="009736BB"/>
    <w:rsid w:val="00974955"/>
    <w:rsid w:val="0097770C"/>
    <w:rsid w:val="0098386C"/>
    <w:rsid w:val="009A75A9"/>
    <w:rsid w:val="00AB4ACB"/>
    <w:rsid w:val="00B03683"/>
    <w:rsid w:val="00B116BC"/>
    <w:rsid w:val="00B45074"/>
    <w:rsid w:val="00B8787B"/>
    <w:rsid w:val="00BB2485"/>
    <w:rsid w:val="00BB6A29"/>
    <w:rsid w:val="00BE5DC6"/>
    <w:rsid w:val="00C91B0E"/>
    <w:rsid w:val="00CE7AA9"/>
    <w:rsid w:val="00D029AC"/>
    <w:rsid w:val="00D10C7D"/>
    <w:rsid w:val="00D53148"/>
    <w:rsid w:val="00D67D89"/>
    <w:rsid w:val="00D76C3A"/>
    <w:rsid w:val="00D81C9A"/>
    <w:rsid w:val="00DB16B3"/>
    <w:rsid w:val="00DB76EF"/>
    <w:rsid w:val="00DE6265"/>
    <w:rsid w:val="00E55CFE"/>
    <w:rsid w:val="00E96E8F"/>
    <w:rsid w:val="00ED1F5B"/>
    <w:rsid w:val="00F80D78"/>
    <w:rsid w:val="00F8791F"/>
    <w:rsid w:val="00FA4025"/>
    <w:rsid w:val="00FA6C2A"/>
    <w:rsid w:val="00FC3B46"/>
    <w:rsid w:val="00FD0965"/>
    <w:rsid w:val="00FE0591"/>
    <w:rsid w:val="00FE1C99"/>
    <w:rsid w:val="00FE271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70FF"/>
    <w:pPr>
      <w:widowControl w:val="0"/>
      <w:suppressAutoHyphens/>
    </w:pPr>
    <w:rPr>
      <w:rFonts w:ascii="Liberation Serif" w:eastAsia="DejaVu Sans" w:hAnsi="Liberation Serif" w:cs="DejaVu Sans"/>
      <w:kern w:val="1"/>
      <w:sz w:val="24"/>
      <w:szCs w:val="24"/>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370FF"/>
    <w:rPr>
      <w:rFonts w:ascii="Symbol" w:hAnsi="Symbol" w:cs="OpenSymbol"/>
    </w:rPr>
  </w:style>
  <w:style w:type="character" w:customStyle="1" w:styleId="WW8Num1z1">
    <w:name w:val="WW8Num1z1"/>
    <w:rsid w:val="002370FF"/>
    <w:rPr>
      <w:rFonts w:ascii="OpenSymbol" w:hAnsi="OpenSymbol" w:cs="OpenSymbol"/>
    </w:rPr>
  </w:style>
  <w:style w:type="character" w:customStyle="1" w:styleId="WW8Num2z0">
    <w:name w:val="WW8Num2z0"/>
    <w:rsid w:val="002370FF"/>
    <w:rPr>
      <w:rFonts w:ascii="Symbol" w:hAnsi="Symbol" w:cs="OpenSymbol"/>
    </w:rPr>
  </w:style>
  <w:style w:type="character" w:customStyle="1" w:styleId="WW8Num2z1">
    <w:name w:val="WW8Num2z1"/>
    <w:rsid w:val="002370FF"/>
    <w:rPr>
      <w:rFonts w:ascii="OpenSymbol" w:hAnsi="OpenSymbol" w:cs="OpenSymbol"/>
    </w:rPr>
  </w:style>
  <w:style w:type="character" w:customStyle="1" w:styleId="WW8Num4z0">
    <w:name w:val="WW8Num4z0"/>
    <w:rsid w:val="002370FF"/>
    <w:rPr>
      <w:rFonts w:ascii="Symbol" w:hAnsi="Symbol"/>
    </w:rPr>
  </w:style>
  <w:style w:type="character" w:customStyle="1" w:styleId="WW8Num4z1">
    <w:name w:val="WW8Num4z1"/>
    <w:rsid w:val="002370FF"/>
    <w:rPr>
      <w:rFonts w:ascii="Courier New" w:hAnsi="Courier New" w:cs="Courier New"/>
    </w:rPr>
  </w:style>
  <w:style w:type="character" w:customStyle="1" w:styleId="WW8Num4z2">
    <w:name w:val="WW8Num4z2"/>
    <w:rsid w:val="002370FF"/>
    <w:rPr>
      <w:rFonts w:ascii="Wingdings" w:hAnsi="Wingdings"/>
    </w:rPr>
  </w:style>
  <w:style w:type="character" w:customStyle="1" w:styleId="WW8Num5z0">
    <w:name w:val="WW8Num5z0"/>
    <w:rsid w:val="002370FF"/>
    <w:rPr>
      <w:rFonts w:ascii="Symbol" w:hAnsi="Symbol"/>
    </w:rPr>
  </w:style>
  <w:style w:type="character" w:customStyle="1" w:styleId="WW8Num5z1">
    <w:name w:val="WW8Num5z1"/>
    <w:rsid w:val="002370FF"/>
    <w:rPr>
      <w:rFonts w:ascii="Courier New" w:hAnsi="Courier New" w:cs="Courier New"/>
    </w:rPr>
  </w:style>
  <w:style w:type="character" w:customStyle="1" w:styleId="WW8Num5z2">
    <w:name w:val="WW8Num5z2"/>
    <w:rsid w:val="002370FF"/>
    <w:rPr>
      <w:rFonts w:ascii="Wingdings" w:hAnsi="Wingdings"/>
    </w:rPr>
  </w:style>
  <w:style w:type="character" w:customStyle="1" w:styleId="WW8Num6z0">
    <w:name w:val="WW8Num6z0"/>
    <w:rsid w:val="002370FF"/>
    <w:rPr>
      <w:rFonts w:ascii="Symbol" w:hAnsi="Symbol"/>
    </w:rPr>
  </w:style>
  <w:style w:type="character" w:customStyle="1" w:styleId="WW8Num6z1">
    <w:name w:val="WW8Num6z1"/>
    <w:rsid w:val="002370FF"/>
    <w:rPr>
      <w:rFonts w:ascii="OpenSymbol" w:hAnsi="OpenSymbol" w:cs="OpenSymbol"/>
    </w:rPr>
  </w:style>
  <w:style w:type="character" w:customStyle="1" w:styleId="WW8Num6z3">
    <w:name w:val="WW8Num6z3"/>
    <w:rsid w:val="002370FF"/>
    <w:rPr>
      <w:rFonts w:ascii="Symbol" w:hAnsi="Symbol" w:cs="OpenSymbol"/>
    </w:rPr>
  </w:style>
  <w:style w:type="character" w:customStyle="1" w:styleId="WW8Num7z0">
    <w:name w:val="WW8Num7z0"/>
    <w:rsid w:val="002370FF"/>
    <w:rPr>
      <w:rFonts w:ascii="Symbol" w:hAnsi="Symbol"/>
    </w:rPr>
  </w:style>
  <w:style w:type="character" w:customStyle="1" w:styleId="WW8Num7z1">
    <w:name w:val="WW8Num7z1"/>
    <w:rsid w:val="002370FF"/>
    <w:rPr>
      <w:rFonts w:ascii="Courier New" w:hAnsi="Courier New" w:cs="Courier New"/>
    </w:rPr>
  </w:style>
  <w:style w:type="character" w:customStyle="1" w:styleId="WW8Num7z2">
    <w:name w:val="WW8Num7z2"/>
    <w:rsid w:val="002370FF"/>
    <w:rPr>
      <w:rFonts w:ascii="Wingdings" w:hAnsi="Wingdings"/>
    </w:rPr>
  </w:style>
  <w:style w:type="character" w:customStyle="1" w:styleId="WW8Num8z0">
    <w:name w:val="WW8Num8z0"/>
    <w:rsid w:val="002370FF"/>
    <w:rPr>
      <w:rFonts w:ascii="Wingdings" w:hAnsi="Wingdings"/>
    </w:rPr>
  </w:style>
  <w:style w:type="character" w:customStyle="1" w:styleId="WW8Num8z1">
    <w:name w:val="WW8Num8z1"/>
    <w:rsid w:val="002370FF"/>
    <w:rPr>
      <w:rFonts w:ascii="Courier New" w:hAnsi="Courier New" w:cs="Courier New"/>
    </w:rPr>
  </w:style>
  <w:style w:type="character" w:customStyle="1" w:styleId="WW8Num8z3">
    <w:name w:val="WW8Num8z3"/>
    <w:rsid w:val="002370FF"/>
    <w:rPr>
      <w:rFonts w:ascii="Symbol" w:hAnsi="Symbol"/>
    </w:rPr>
  </w:style>
  <w:style w:type="character" w:customStyle="1" w:styleId="WW8Num9z0">
    <w:name w:val="WW8Num9z0"/>
    <w:rsid w:val="002370FF"/>
    <w:rPr>
      <w:rFonts w:ascii="Wingdings" w:hAnsi="Wingdings"/>
    </w:rPr>
  </w:style>
  <w:style w:type="character" w:customStyle="1" w:styleId="WW8Num9z1">
    <w:name w:val="WW8Num9z1"/>
    <w:rsid w:val="002370FF"/>
    <w:rPr>
      <w:rFonts w:ascii="Courier New" w:hAnsi="Courier New" w:cs="Courier New"/>
    </w:rPr>
  </w:style>
  <w:style w:type="character" w:customStyle="1" w:styleId="WW8Num9z3">
    <w:name w:val="WW8Num9z3"/>
    <w:rsid w:val="002370FF"/>
    <w:rPr>
      <w:rFonts w:ascii="Symbol" w:hAnsi="Symbol"/>
    </w:rPr>
  </w:style>
  <w:style w:type="character" w:customStyle="1" w:styleId="WW8Num10z0">
    <w:name w:val="WW8Num10z0"/>
    <w:rsid w:val="002370FF"/>
    <w:rPr>
      <w:rFonts w:ascii="Wingdings" w:hAnsi="Wingdings"/>
    </w:rPr>
  </w:style>
  <w:style w:type="character" w:customStyle="1" w:styleId="WW8Num10z1">
    <w:name w:val="WW8Num10z1"/>
    <w:rsid w:val="002370FF"/>
    <w:rPr>
      <w:rFonts w:ascii="OpenSymbol" w:hAnsi="OpenSymbol" w:cs="OpenSymbol"/>
    </w:rPr>
  </w:style>
  <w:style w:type="character" w:customStyle="1" w:styleId="WW8Num10z3">
    <w:name w:val="WW8Num10z3"/>
    <w:rsid w:val="002370FF"/>
    <w:rPr>
      <w:rFonts w:ascii="Symbol" w:hAnsi="Symbol" w:cs="OpenSymbol"/>
    </w:rPr>
  </w:style>
  <w:style w:type="character" w:customStyle="1" w:styleId="WW8Num11z0">
    <w:name w:val="WW8Num11z0"/>
    <w:rsid w:val="002370FF"/>
    <w:rPr>
      <w:rFonts w:ascii="Symbol" w:hAnsi="Symbol"/>
    </w:rPr>
  </w:style>
  <w:style w:type="character" w:customStyle="1" w:styleId="WW8Num11z1">
    <w:name w:val="WW8Num11z1"/>
    <w:rsid w:val="002370FF"/>
    <w:rPr>
      <w:rFonts w:ascii="Courier New" w:hAnsi="Courier New" w:cs="Courier New"/>
    </w:rPr>
  </w:style>
  <w:style w:type="character" w:customStyle="1" w:styleId="WW8Num11z2">
    <w:name w:val="WW8Num11z2"/>
    <w:rsid w:val="002370FF"/>
    <w:rPr>
      <w:rFonts w:ascii="Wingdings" w:hAnsi="Wingdings"/>
    </w:rPr>
  </w:style>
  <w:style w:type="character" w:customStyle="1" w:styleId="WW8Num12z0">
    <w:name w:val="WW8Num12z0"/>
    <w:rsid w:val="002370FF"/>
    <w:rPr>
      <w:rFonts w:ascii="Wingdings" w:hAnsi="Wingdings"/>
    </w:rPr>
  </w:style>
  <w:style w:type="character" w:customStyle="1" w:styleId="WW8Num12z1">
    <w:name w:val="WW8Num12z1"/>
    <w:rsid w:val="002370FF"/>
    <w:rPr>
      <w:rFonts w:ascii="Courier New" w:hAnsi="Courier New" w:cs="Courier New"/>
    </w:rPr>
  </w:style>
  <w:style w:type="character" w:customStyle="1" w:styleId="WW8Num12z3">
    <w:name w:val="WW8Num12z3"/>
    <w:rsid w:val="002370FF"/>
    <w:rPr>
      <w:rFonts w:ascii="Symbol" w:hAnsi="Symbol"/>
    </w:rPr>
  </w:style>
  <w:style w:type="character" w:customStyle="1" w:styleId="WW8Num13z0">
    <w:name w:val="WW8Num13z0"/>
    <w:rsid w:val="002370FF"/>
    <w:rPr>
      <w:rFonts w:ascii="Wingdings" w:hAnsi="Wingdings"/>
    </w:rPr>
  </w:style>
  <w:style w:type="character" w:customStyle="1" w:styleId="WW8Num13z1">
    <w:name w:val="WW8Num13z1"/>
    <w:rsid w:val="002370FF"/>
    <w:rPr>
      <w:rFonts w:ascii="Courier New" w:hAnsi="Courier New" w:cs="Courier New"/>
    </w:rPr>
  </w:style>
  <w:style w:type="character" w:customStyle="1" w:styleId="WW8Num13z3">
    <w:name w:val="WW8Num13z3"/>
    <w:rsid w:val="002370FF"/>
    <w:rPr>
      <w:rFonts w:ascii="Symbol" w:hAnsi="Symbol"/>
    </w:rPr>
  </w:style>
  <w:style w:type="character" w:customStyle="1" w:styleId="WW8Num14z0">
    <w:name w:val="WW8Num14z0"/>
    <w:rsid w:val="002370FF"/>
    <w:rPr>
      <w:rFonts w:ascii="Wingdings" w:hAnsi="Wingdings"/>
    </w:rPr>
  </w:style>
  <w:style w:type="character" w:customStyle="1" w:styleId="WW8Num14z1">
    <w:name w:val="WW8Num14z1"/>
    <w:rsid w:val="002370FF"/>
    <w:rPr>
      <w:rFonts w:ascii="Courier New" w:hAnsi="Courier New" w:cs="Courier New"/>
    </w:rPr>
  </w:style>
  <w:style w:type="character" w:customStyle="1" w:styleId="WW8Num14z3">
    <w:name w:val="WW8Num14z3"/>
    <w:rsid w:val="002370FF"/>
    <w:rPr>
      <w:rFonts w:ascii="Symbol" w:hAnsi="Symbol"/>
    </w:rPr>
  </w:style>
  <w:style w:type="character" w:customStyle="1" w:styleId="WW8Num15z0">
    <w:name w:val="WW8Num15z0"/>
    <w:rsid w:val="002370FF"/>
    <w:rPr>
      <w:rFonts w:ascii="Wingdings" w:hAnsi="Wingdings"/>
    </w:rPr>
  </w:style>
  <w:style w:type="character" w:customStyle="1" w:styleId="WW8Num15z1">
    <w:name w:val="WW8Num15z1"/>
    <w:rsid w:val="002370FF"/>
    <w:rPr>
      <w:rFonts w:ascii="OpenSymbol" w:hAnsi="OpenSymbol" w:cs="OpenSymbol"/>
    </w:rPr>
  </w:style>
  <w:style w:type="character" w:customStyle="1" w:styleId="WW8Num15z3">
    <w:name w:val="WW8Num15z3"/>
    <w:rsid w:val="002370FF"/>
    <w:rPr>
      <w:rFonts w:ascii="Symbol" w:hAnsi="Symbol" w:cs="OpenSymbol"/>
    </w:rPr>
  </w:style>
  <w:style w:type="character" w:customStyle="1" w:styleId="WW8Num16z0">
    <w:name w:val="WW8Num16z0"/>
    <w:rsid w:val="002370FF"/>
    <w:rPr>
      <w:rFonts w:ascii="Symbol" w:hAnsi="Symbol"/>
    </w:rPr>
  </w:style>
  <w:style w:type="character" w:customStyle="1" w:styleId="WW8Num16z1">
    <w:name w:val="WW8Num16z1"/>
    <w:rsid w:val="002370FF"/>
    <w:rPr>
      <w:rFonts w:ascii="Courier New" w:hAnsi="Courier New" w:cs="Courier New"/>
    </w:rPr>
  </w:style>
  <w:style w:type="character" w:customStyle="1" w:styleId="WW8Num16z2">
    <w:name w:val="WW8Num16z2"/>
    <w:rsid w:val="002370FF"/>
    <w:rPr>
      <w:rFonts w:ascii="Wingdings" w:hAnsi="Wingdings"/>
    </w:rPr>
  </w:style>
  <w:style w:type="character" w:customStyle="1" w:styleId="WW8Num17z0">
    <w:name w:val="WW8Num17z0"/>
    <w:rsid w:val="002370FF"/>
    <w:rPr>
      <w:rFonts w:ascii="Wingdings" w:hAnsi="Wingdings"/>
    </w:rPr>
  </w:style>
  <w:style w:type="character" w:customStyle="1" w:styleId="WW8Num17z1">
    <w:name w:val="WW8Num17z1"/>
    <w:rsid w:val="002370FF"/>
    <w:rPr>
      <w:rFonts w:ascii="Courier New" w:hAnsi="Courier New" w:cs="Courier New"/>
    </w:rPr>
  </w:style>
  <w:style w:type="character" w:customStyle="1" w:styleId="WW8Num17z3">
    <w:name w:val="WW8Num17z3"/>
    <w:rsid w:val="002370FF"/>
    <w:rPr>
      <w:rFonts w:ascii="Symbol" w:hAnsi="Symbol"/>
    </w:rPr>
  </w:style>
  <w:style w:type="character" w:customStyle="1" w:styleId="WW8Num18z0">
    <w:name w:val="WW8Num18z0"/>
    <w:rsid w:val="002370FF"/>
    <w:rPr>
      <w:rFonts w:ascii="Wingdings" w:hAnsi="Wingdings"/>
    </w:rPr>
  </w:style>
  <w:style w:type="character" w:customStyle="1" w:styleId="WW8Num18z1">
    <w:name w:val="WW8Num18z1"/>
    <w:rsid w:val="002370FF"/>
    <w:rPr>
      <w:rFonts w:ascii="Courier New" w:hAnsi="Courier New" w:cs="Courier New"/>
    </w:rPr>
  </w:style>
  <w:style w:type="character" w:customStyle="1" w:styleId="WW8Num18z3">
    <w:name w:val="WW8Num18z3"/>
    <w:rsid w:val="002370FF"/>
    <w:rPr>
      <w:rFonts w:ascii="Symbol" w:hAnsi="Symbol"/>
    </w:rPr>
  </w:style>
  <w:style w:type="character" w:customStyle="1" w:styleId="WW8Num19z0">
    <w:name w:val="WW8Num19z0"/>
    <w:rsid w:val="002370FF"/>
    <w:rPr>
      <w:rFonts w:ascii="Wingdings" w:hAnsi="Wingdings"/>
    </w:rPr>
  </w:style>
  <w:style w:type="character" w:customStyle="1" w:styleId="WW8Num19z1">
    <w:name w:val="WW8Num19z1"/>
    <w:rsid w:val="002370FF"/>
    <w:rPr>
      <w:rFonts w:ascii="OpenSymbol" w:hAnsi="OpenSymbol" w:cs="OpenSymbol"/>
    </w:rPr>
  </w:style>
  <w:style w:type="character" w:customStyle="1" w:styleId="WW8Num19z3">
    <w:name w:val="WW8Num19z3"/>
    <w:rsid w:val="002370FF"/>
    <w:rPr>
      <w:rFonts w:ascii="Symbol" w:hAnsi="Symbol" w:cs="OpenSymbol"/>
    </w:rPr>
  </w:style>
  <w:style w:type="character" w:customStyle="1" w:styleId="WW8Num20z0">
    <w:name w:val="WW8Num20z0"/>
    <w:rsid w:val="002370FF"/>
    <w:rPr>
      <w:rFonts w:ascii="Symbol" w:hAnsi="Symbol"/>
    </w:rPr>
  </w:style>
  <w:style w:type="character" w:customStyle="1" w:styleId="WW8Num20z1">
    <w:name w:val="WW8Num20z1"/>
    <w:rsid w:val="002370FF"/>
    <w:rPr>
      <w:rFonts w:ascii="OpenSymbol" w:hAnsi="OpenSymbol" w:cs="OpenSymbol"/>
    </w:rPr>
  </w:style>
  <w:style w:type="character" w:customStyle="1" w:styleId="WW8Num20z3">
    <w:name w:val="WW8Num20z3"/>
    <w:rsid w:val="002370FF"/>
    <w:rPr>
      <w:rFonts w:ascii="Symbol" w:hAnsi="Symbol" w:cs="OpenSymbol"/>
    </w:rPr>
  </w:style>
  <w:style w:type="character" w:customStyle="1" w:styleId="Absatz-Standardschriftart">
    <w:name w:val="Absatz-Standardschriftart"/>
    <w:rsid w:val="002370FF"/>
  </w:style>
  <w:style w:type="character" w:customStyle="1" w:styleId="WW-Absatz-Standardschriftart">
    <w:name w:val="WW-Absatz-Standardschriftart"/>
    <w:rsid w:val="002370FF"/>
  </w:style>
  <w:style w:type="character" w:customStyle="1" w:styleId="WW-Absatz-Standardschriftart1">
    <w:name w:val="WW-Absatz-Standardschriftart1"/>
    <w:rsid w:val="002370FF"/>
  </w:style>
  <w:style w:type="character" w:customStyle="1" w:styleId="WW-Absatz-Standardschriftart11">
    <w:name w:val="WW-Absatz-Standardschriftart11"/>
    <w:rsid w:val="002370FF"/>
  </w:style>
  <w:style w:type="character" w:customStyle="1" w:styleId="WW-Absatz-Standardschriftart111">
    <w:name w:val="WW-Absatz-Standardschriftart111"/>
    <w:rsid w:val="002370FF"/>
  </w:style>
  <w:style w:type="character" w:customStyle="1" w:styleId="WW-Absatz-Standardschriftart1111">
    <w:name w:val="WW-Absatz-Standardschriftart1111"/>
    <w:rsid w:val="002370FF"/>
  </w:style>
  <w:style w:type="character" w:customStyle="1" w:styleId="WW-Absatz-Standardschriftart11111">
    <w:name w:val="WW-Absatz-Standardschriftart11111"/>
    <w:rsid w:val="002370FF"/>
  </w:style>
  <w:style w:type="character" w:customStyle="1" w:styleId="WW-Absatz-Standardschriftart111111">
    <w:name w:val="WW-Absatz-Standardschriftart111111"/>
    <w:rsid w:val="002370FF"/>
  </w:style>
  <w:style w:type="character" w:customStyle="1" w:styleId="WW-Absatz-Standardschriftart1111111">
    <w:name w:val="WW-Absatz-Standardschriftart1111111"/>
    <w:rsid w:val="002370FF"/>
  </w:style>
  <w:style w:type="character" w:customStyle="1" w:styleId="WW-Absatz-Standardschriftart11111111">
    <w:name w:val="WW-Absatz-Standardschriftart11111111"/>
    <w:rsid w:val="002370FF"/>
  </w:style>
  <w:style w:type="character" w:customStyle="1" w:styleId="WW-Absatz-Standardschriftart111111111">
    <w:name w:val="WW-Absatz-Standardschriftart111111111"/>
    <w:rsid w:val="002370FF"/>
  </w:style>
  <w:style w:type="character" w:customStyle="1" w:styleId="WW-Absatz-Standardschriftart1111111111">
    <w:name w:val="WW-Absatz-Standardschriftart1111111111"/>
    <w:rsid w:val="002370FF"/>
  </w:style>
  <w:style w:type="character" w:customStyle="1" w:styleId="WW-Absatz-Standardschriftart11111111111">
    <w:name w:val="WW-Absatz-Standardschriftart11111111111"/>
    <w:rsid w:val="002370FF"/>
  </w:style>
  <w:style w:type="character" w:customStyle="1" w:styleId="WW-Absatz-Standardschriftart111111111111">
    <w:name w:val="WW-Absatz-Standardschriftart111111111111"/>
    <w:rsid w:val="002370FF"/>
  </w:style>
  <w:style w:type="character" w:customStyle="1" w:styleId="WW-Absatz-Standardschriftart1111111111111">
    <w:name w:val="WW-Absatz-Standardschriftart1111111111111"/>
    <w:rsid w:val="002370FF"/>
  </w:style>
  <w:style w:type="character" w:styleId="Hyperlink">
    <w:name w:val="Hyperlink"/>
    <w:rsid w:val="002370FF"/>
    <w:rPr>
      <w:color w:val="000080"/>
      <w:u w:val="single"/>
    </w:rPr>
  </w:style>
  <w:style w:type="character" w:customStyle="1" w:styleId="Bullets">
    <w:name w:val="Bullets"/>
    <w:rsid w:val="002370FF"/>
    <w:rPr>
      <w:rFonts w:ascii="OpenSymbol" w:eastAsia="OpenSymbol" w:hAnsi="OpenSymbol" w:cs="OpenSymbol"/>
    </w:rPr>
  </w:style>
  <w:style w:type="character" w:customStyle="1" w:styleId="HeaderChar">
    <w:name w:val="Header Char"/>
    <w:basedOn w:val="DefaultParagraphFont"/>
    <w:rsid w:val="002370FF"/>
    <w:rPr>
      <w:rFonts w:ascii="Liberation Serif" w:eastAsia="DejaVu Sans" w:hAnsi="Liberation Serif" w:cs="Mangal"/>
      <w:kern w:val="1"/>
      <w:sz w:val="24"/>
      <w:szCs w:val="21"/>
      <w:lang w:val="en-IN" w:eastAsia="hi-IN" w:bidi="hi-IN"/>
    </w:rPr>
  </w:style>
  <w:style w:type="character" w:customStyle="1" w:styleId="FooterChar">
    <w:name w:val="Footer Char"/>
    <w:basedOn w:val="DefaultParagraphFont"/>
    <w:rsid w:val="002370FF"/>
    <w:rPr>
      <w:rFonts w:ascii="Liberation Serif" w:eastAsia="DejaVu Sans" w:hAnsi="Liberation Serif" w:cs="Mangal"/>
      <w:kern w:val="1"/>
      <w:sz w:val="24"/>
      <w:szCs w:val="21"/>
      <w:lang w:val="en-IN" w:eastAsia="hi-IN" w:bidi="hi-IN"/>
    </w:rPr>
  </w:style>
  <w:style w:type="paragraph" w:customStyle="1" w:styleId="Heading">
    <w:name w:val="Heading"/>
    <w:basedOn w:val="Normal"/>
    <w:next w:val="BodyText"/>
    <w:rsid w:val="002370FF"/>
    <w:pPr>
      <w:keepNext/>
      <w:spacing w:before="240" w:after="120"/>
    </w:pPr>
    <w:rPr>
      <w:rFonts w:ascii="Liberation Sans" w:hAnsi="Liberation Sans"/>
      <w:sz w:val="28"/>
      <w:szCs w:val="28"/>
    </w:rPr>
  </w:style>
  <w:style w:type="paragraph" w:styleId="BodyText">
    <w:name w:val="Body Text"/>
    <w:basedOn w:val="Normal"/>
    <w:rsid w:val="002370FF"/>
    <w:pPr>
      <w:spacing w:after="120"/>
    </w:pPr>
  </w:style>
  <w:style w:type="paragraph" w:styleId="List">
    <w:name w:val="List"/>
    <w:basedOn w:val="BodyText"/>
    <w:rsid w:val="002370FF"/>
  </w:style>
  <w:style w:type="paragraph" w:styleId="Caption">
    <w:name w:val="caption"/>
    <w:basedOn w:val="Normal"/>
    <w:qFormat/>
    <w:rsid w:val="002370FF"/>
    <w:pPr>
      <w:suppressLineNumbers/>
      <w:spacing w:before="120" w:after="120"/>
    </w:pPr>
    <w:rPr>
      <w:i/>
      <w:iCs/>
    </w:rPr>
  </w:style>
  <w:style w:type="paragraph" w:customStyle="1" w:styleId="Index">
    <w:name w:val="Index"/>
    <w:basedOn w:val="Normal"/>
    <w:rsid w:val="002370FF"/>
    <w:pPr>
      <w:suppressLineNumbers/>
    </w:pPr>
  </w:style>
  <w:style w:type="paragraph" w:customStyle="1" w:styleId="TableContents">
    <w:name w:val="Table Contents"/>
    <w:basedOn w:val="Normal"/>
    <w:rsid w:val="002370FF"/>
    <w:pPr>
      <w:suppressLineNumbers/>
    </w:pPr>
  </w:style>
  <w:style w:type="paragraph" w:styleId="Header">
    <w:name w:val="header"/>
    <w:basedOn w:val="Normal"/>
    <w:rsid w:val="002370FF"/>
    <w:pPr>
      <w:tabs>
        <w:tab w:val="center" w:pos="4680"/>
        <w:tab w:val="right" w:pos="9360"/>
      </w:tabs>
    </w:pPr>
    <w:rPr>
      <w:rFonts w:cs="Mangal"/>
      <w:szCs w:val="21"/>
    </w:rPr>
  </w:style>
  <w:style w:type="paragraph" w:styleId="Footer">
    <w:name w:val="footer"/>
    <w:basedOn w:val="Normal"/>
    <w:rsid w:val="002370FF"/>
    <w:pPr>
      <w:tabs>
        <w:tab w:val="center" w:pos="4680"/>
        <w:tab w:val="right" w:pos="9360"/>
      </w:tabs>
    </w:pPr>
    <w:rPr>
      <w:rFonts w:cs="Mangal"/>
      <w:szCs w:val="21"/>
    </w:rPr>
  </w:style>
  <w:style w:type="paragraph" w:styleId="BalloonText">
    <w:name w:val="Balloon Text"/>
    <w:basedOn w:val="Normal"/>
    <w:link w:val="BalloonTextChar"/>
    <w:uiPriority w:val="99"/>
    <w:semiHidden/>
    <w:unhideWhenUsed/>
    <w:rsid w:val="00513BD8"/>
    <w:rPr>
      <w:rFonts w:ascii="Tahoma" w:hAnsi="Tahoma" w:cs="Mangal"/>
      <w:sz w:val="16"/>
      <w:szCs w:val="14"/>
    </w:rPr>
  </w:style>
  <w:style w:type="character" w:customStyle="1" w:styleId="BalloonTextChar">
    <w:name w:val="Balloon Text Char"/>
    <w:basedOn w:val="DefaultParagraphFont"/>
    <w:link w:val="BalloonText"/>
    <w:uiPriority w:val="99"/>
    <w:semiHidden/>
    <w:rsid w:val="00513BD8"/>
    <w:rPr>
      <w:rFonts w:ascii="Tahoma" w:eastAsia="DejaVu Sans" w:hAnsi="Tahoma" w:cs="Mangal"/>
      <w:kern w:val="1"/>
      <w:sz w:val="16"/>
      <w:szCs w:val="14"/>
      <w:lang w:eastAsia="hi-IN" w:bidi="hi-IN"/>
    </w:rPr>
  </w:style>
  <w:style w:type="character" w:customStyle="1" w:styleId="apple-converted-space">
    <w:name w:val="apple-converted-space"/>
    <w:basedOn w:val="DefaultParagraphFont"/>
    <w:rsid w:val="00B116BC"/>
  </w:style>
  <w:style w:type="paragraph" w:styleId="ListParagraph">
    <w:name w:val="List Paragraph"/>
    <w:basedOn w:val="Normal"/>
    <w:uiPriority w:val="34"/>
    <w:qFormat/>
    <w:rsid w:val="002532E0"/>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246963675">
      <w:bodyDiv w:val="1"/>
      <w:marLeft w:val="0"/>
      <w:marRight w:val="0"/>
      <w:marTop w:val="0"/>
      <w:marBottom w:val="0"/>
      <w:divBdr>
        <w:top w:val="none" w:sz="0" w:space="0" w:color="auto"/>
        <w:left w:val="none" w:sz="0" w:space="0" w:color="auto"/>
        <w:bottom w:val="none" w:sz="0" w:space="0" w:color="auto"/>
        <w:right w:val="none" w:sz="0" w:space="0" w:color="auto"/>
      </w:divBdr>
      <w:divsChild>
        <w:div w:id="689840861">
          <w:marLeft w:val="0"/>
          <w:marRight w:val="0"/>
          <w:marTop w:val="0"/>
          <w:marBottom w:val="0"/>
          <w:divBdr>
            <w:top w:val="none" w:sz="0" w:space="0" w:color="auto"/>
            <w:left w:val="none" w:sz="0" w:space="0" w:color="auto"/>
            <w:bottom w:val="none" w:sz="0" w:space="0" w:color="auto"/>
            <w:right w:val="none" w:sz="0" w:space="0" w:color="auto"/>
          </w:divBdr>
        </w:div>
        <w:div w:id="387847977">
          <w:marLeft w:val="0"/>
          <w:marRight w:val="0"/>
          <w:marTop w:val="0"/>
          <w:marBottom w:val="0"/>
          <w:divBdr>
            <w:top w:val="none" w:sz="0" w:space="0" w:color="auto"/>
            <w:left w:val="none" w:sz="0" w:space="0" w:color="auto"/>
            <w:bottom w:val="none" w:sz="0" w:space="0" w:color="auto"/>
            <w:right w:val="none" w:sz="0" w:space="0" w:color="auto"/>
          </w:divBdr>
        </w:div>
        <w:div w:id="20751598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425</TotalTime>
  <Pages>4</Pages>
  <Words>1236</Words>
  <Characters>7046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R@m@k@nt#</dc:creator>
  <cp:lastModifiedBy>Ramakanth</cp:lastModifiedBy>
  <cp:revision>95</cp:revision>
  <cp:lastPrinted>2012-07-10T07:25:00Z</cp:lastPrinted>
  <dcterms:created xsi:type="dcterms:W3CDTF">2013-05-31T12:32:00Z</dcterms:created>
  <dcterms:modified xsi:type="dcterms:W3CDTF">2018-03-14T14:52:00Z</dcterms:modified>
</cp:coreProperties>
</file>